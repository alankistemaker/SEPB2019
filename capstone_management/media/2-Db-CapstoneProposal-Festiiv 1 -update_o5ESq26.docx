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49648" w14:textId="77777777" w:rsidR="00801440" w:rsidRDefault="00801440" w:rsidP="00FD1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line="276" w:lineRule="auto"/>
        <w:ind w:right="119"/>
        <w:rPr>
          <w:rFonts w:ascii="Calibri" w:hAnsi="Calibri"/>
          <w:b/>
          <w:color w:val="FFFFFF" w:themeColor="background1"/>
          <w:sz w:val="32"/>
          <w:szCs w:val="32"/>
        </w:rPr>
      </w:pPr>
      <w:r w:rsidRPr="00F13BE4">
        <w:rPr>
          <w:rFonts w:ascii="Calibri" w:hAnsi="Calibri"/>
          <w:b/>
          <w:color w:val="FFFFFF" w:themeColor="background1"/>
          <w:sz w:val="32"/>
          <w:szCs w:val="32"/>
        </w:rPr>
        <w:t>Schedule A</w:t>
      </w:r>
    </w:p>
    <w:p w14:paraId="67D6073E" w14:textId="77777777" w:rsidR="00801440" w:rsidRPr="00801440" w:rsidRDefault="00801440" w:rsidP="00FD1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76" w:lineRule="auto"/>
        <w:ind w:right="119"/>
        <w:rPr>
          <w:rFonts w:ascii="Calibri" w:hAnsi="Calibri"/>
          <w:b/>
          <w:sz w:val="20"/>
          <w:szCs w:val="20"/>
        </w:rPr>
      </w:pPr>
      <w:r w:rsidRPr="001263FE">
        <w:rPr>
          <w:rFonts w:ascii="Calibri" w:hAnsi="Calibri"/>
          <w:sz w:val="20"/>
          <w:szCs w:val="20"/>
        </w:rPr>
        <w:t xml:space="preserve">Use this document to provide relevant project details </w:t>
      </w:r>
      <w:r w:rsidR="00FD1AFA" w:rsidRPr="001263FE">
        <w:rPr>
          <w:rFonts w:ascii="Calibri" w:hAnsi="Calibri"/>
          <w:sz w:val="20"/>
          <w:szCs w:val="20"/>
        </w:rPr>
        <w:t xml:space="preserve">about your organization and your project </w:t>
      </w:r>
      <w:r w:rsidRPr="001263FE">
        <w:rPr>
          <w:rFonts w:ascii="Calibri" w:hAnsi="Calibri"/>
          <w:sz w:val="20"/>
          <w:szCs w:val="20"/>
        </w:rPr>
        <w:t xml:space="preserve">and send it back to the </w:t>
      </w:r>
      <w:r w:rsidR="001263FE" w:rsidRPr="001263FE">
        <w:rPr>
          <w:rFonts w:ascii="Calibri" w:hAnsi="Calibri"/>
          <w:sz w:val="20"/>
          <w:szCs w:val="20"/>
        </w:rPr>
        <w:t xml:space="preserve">faculty </w:t>
      </w:r>
      <w:r w:rsidR="00674D81">
        <w:rPr>
          <w:rFonts w:ascii="Calibri" w:hAnsi="Calibri"/>
          <w:sz w:val="20"/>
          <w:szCs w:val="20"/>
        </w:rPr>
        <w:t xml:space="preserve">Capstone </w:t>
      </w:r>
      <w:r w:rsidRPr="001263FE">
        <w:rPr>
          <w:rFonts w:ascii="Calibri" w:hAnsi="Calibri"/>
          <w:sz w:val="20"/>
          <w:szCs w:val="20"/>
        </w:rPr>
        <w:t>Project</w:t>
      </w:r>
      <w:r w:rsidR="00674D81">
        <w:rPr>
          <w:rFonts w:ascii="Calibri" w:hAnsi="Calibri"/>
          <w:sz w:val="20"/>
          <w:szCs w:val="20"/>
        </w:rPr>
        <w:t>s</w:t>
      </w:r>
      <w:r w:rsidRPr="001263FE">
        <w:rPr>
          <w:rFonts w:ascii="Calibri" w:hAnsi="Calibri"/>
          <w:sz w:val="20"/>
          <w:szCs w:val="20"/>
        </w:rPr>
        <w:t xml:space="preserve"> Coordinator (email provided at the end of th</w:t>
      </w:r>
      <w:r w:rsidR="007528C1">
        <w:rPr>
          <w:rFonts w:ascii="Calibri" w:hAnsi="Calibri"/>
          <w:sz w:val="20"/>
          <w:szCs w:val="20"/>
        </w:rPr>
        <w:t>is</w:t>
      </w:r>
      <w:r w:rsidRPr="001263FE">
        <w:rPr>
          <w:rFonts w:ascii="Calibri" w:hAnsi="Calibri"/>
          <w:sz w:val="20"/>
          <w:szCs w:val="20"/>
        </w:rPr>
        <w:t xml:space="preserve"> document)</w:t>
      </w:r>
      <w:r w:rsidR="00674D81">
        <w:rPr>
          <w:rFonts w:ascii="Calibri" w:hAnsi="Calibri"/>
          <w:sz w:val="20"/>
          <w:szCs w:val="20"/>
        </w:rPr>
        <w:t>.</w:t>
      </w:r>
      <w:r w:rsidRPr="001263FE">
        <w:rPr>
          <w:rFonts w:ascii="Calibri" w:hAnsi="Calibri"/>
          <w:sz w:val="20"/>
          <w:szCs w:val="20"/>
        </w:rPr>
        <w:br/>
        <w:t>Please use simple text formatting as the data within this document is exported into our Projects database and formatting is lost during the export process.</w:t>
      </w:r>
      <w:r w:rsidR="001263FE">
        <w:rPr>
          <w:rFonts w:ascii="Calibri" w:hAnsi="Calibri"/>
          <w:b/>
          <w:sz w:val="20"/>
          <w:szCs w:val="20"/>
        </w:rPr>
        <w:br/>
      </w:r>
      <w:r w:rsidR="007528C1" w:rsidRPr="007528C1">
        <w:rPr>
          <w:rFonts w:ascii="Calibri" w:hAnsi="Calibri" w:cs="Arial"/>
          <w:b/>
          <w:sz w:val="22"/>
          <w:szCs w:val="22"/>
        </w:rPr>
        <w:t xml:space="preserve"> </w:t>
      </w:r>
      <w:r w:rsidR="007528C1" w:rsidRPr="0057101E">
        <w:rPr>
          <w:rFonts w:ascii="Calibri" w:hAnsi="Calibri" w:cs="Arial"/>
          <w:b/>
          <w:sz w:val="22"/>
          <w:szCs w:val="22"/>
          <w:highlight w:val="lightGray"/>
        </w:rPr>
        <w:t xml:space="preserve">NOTE: </w:t>
      </w:r>
      <w:r w:rsidR="008F43C1" w:rsidRPr="0057101E">
        <w:rPr>
          <w:rFonts w:ascii="Calibri" w:hAnsi="Calibri" w:cs="Arial"/>
          <w:b/>
          <w:sz w:val="22"/>
          <w:szCs w:val="22"/>
          <w:highlight w:val="lightGray"/>
        </w:rPr>
        <w:t>One Project per Form pleas</w:t>
      </w:r>
      <w:r w:rsidR="007528C1" w:rsidRPr="0057101E">
        <w:rPr>
          <w:rFonts w:ascii="Calibri" w:hAnsi="Calibri" w:cs="Arial"/>
          <w:b/>
          <w:sz w:val="22"/>
          <w:szCs w:val="22"/>
          <w:highlight w:val="lightGray"/>
        </w:rPr>
        <w:t>e</w:t>
      </w:r>
      <w:r w:rsidR="007528C1">
        <w:rPr>
          <w:rFonts w:ascii="Calibri" w:hAnsi="Calibri" w:cs="Arial"/>
          <w:b/>
          <w:sz w:val="22"/>
          <w:szCs w:val="22"/>
          <w:bdr w:val="single" w:sz="4" w:space="0" w:color="auto"/>
        </w:rPr>
        <w:t xml:space="preserve"> </w:t>
      </w:r>
    </w:p>
    <w:p w14:paraId="18E0D37B" w14:textId="77777777" w:rsidR="00801440" w:rsidRPr="00801440" w:rsidRDefault="00801440" w:rsidP="00801440">
      <w:pPr>
        <w:shd w:val="clear" w:color="auto" w:fill="FFFFFF" w:themeFill="background1"/>
        <w:spacing w:line="276" w:lineRule="auto"/>
        <w:ind w:left="-284" w:right="119"/>
        <w:jc w:val="center"/>
        <w:rPr>
          <w:rFonts w:ascii="Calibri" w:hAnsi="Calibri"/>
          <w:b/>
          <w:color w:val="FFFFFF" w:themeColor="background1"/>
          <w:sz w:val="16"/>
          <w:szCs w:val="16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3490"/>
        <w:gridCol w:w="5582"/>
      </w:tblGrid>
      <w:tr w:rsidR="003B581D" w:rsidRPr="00744D99" w14:paraId="2347647B" w14:textId="77777777" w:rsidTr="00D13828">
        <w:trPr>
          <w:trHeight w:val="284"/>
        </w:trPr>
        <w:tc>
          <w:tcPr>
            <w:tcW w:w="568" w:type="dxa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14:paraId="041DD620" w14:textId="77777777" w:rsidR="003B581D" w:rsidRPr="004C65B7" w:rsidRDefault="003B581D" w:rsidP="003B581D">
            <w:pPr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C65B7"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3490" w:type="dxa"/>
            <w:shd w:val="clear" w:color="auto" w:fill="C00000"/>
            <w:tcMar>
              <w:top w:w="113" w:type="dxa"/>
              <w:bottom w:w="85" w:type="dxa"/>
            </w:tcMar>
          </w:tcPr>
          <w:p w14:paraId="07AC4532" w14:textId="77777777" w:rsidR="003B581D" w:rsidRPr="00016F00" w:rsidRDefault="003B581D" w:rsidP="003B581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Client/</w:t>
            </w:r>
            <w:proofErr w:type="spellStart"/>
            <w:r w:rsidRPr="00016F00">
              <w:rPr>
                <w:rFonts w:ascii="Calibri" w:hAnsi="Calibri" w:cs="Arial"/>
                <w:b/>
                <w:bCs/>
                <w:sz w:val="22"/>
                <w:szCs w:val="22"/>
              </w:rPr>
              <w:t>Organisation</w:t>
            </w:r>
            <w:proofErr w:type="spellEnd"/>
            <w:r w:rsidRPr="00016F00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 Name:</w:t>
            </w:r>
          </w:p>
        </w:tc>
        <w:tc>
          <w:tcPr>
            <w:tcW w:w="5582" w:type="dxa"/>
            <w:tcMar>
              <w:top w:w="113" w:type="dxa"/>
              <w:bottom w:w="85" w:type="dxa"/>
            </w:tcMar>
          </w:tcPr>
          <w:p w14:paraId="76E75226" w14:textId="1FC4880A" w:rsidR="003B581D" w:rsidRPr="003B581D" w:rsidRDefault="00F20EC4" w:rsidP="003B581D">
            <w:pPr>
              <w:rPr>
                <w:rFonts w:asciiTheme="minorHAnsi" w:hAnsiTheme="minorHAnsi" w:cstheme="minorHAnsi"/>
              </w:rPr>
            </w:pPr>
            <w:bookmarkStart w:id="0" w:name="OrgName"/>
            <w:bookmarkEnd w:id="0"/>
            <w:r>
              <w:rPr>
                <w:rFonts w:asciiTheme="minorHAnsi" w:hAnsiTheme="minorHAnsi" w:cstheme="minorHAnsi"/>
              </w:rPr>
              <w:t>Festiiv Pty Ltd</w:t>
            </w:r>
          </w:p>
        </w:tc>
      </w:tr>
      <w:tr w:rsidR="003B581D" w:rsidRPr="00744D99" w14:paraId="43D980AB" w14:textId="77777777" w:rsidTr="00935C51">
        <w:trPr>
          <w:trHeight w:val="2319"/>
        </w:trPr>
        <w:tc>
          <w:tcPr>
            <w:tcW w:w="5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4E69316" w14:textId="77777777" w:rsidR="003B581D" w:rsidRPr="004C65B7" w:rsidRDefault="003B581D" w:rsidP="003B581D">
            <w:pPr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C65B7"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3490" w:type="dxa"/>
            <w:shd w:val="clear" w:color="auto" w:fill="C00000"/>
            <w:tcMar>
              <w:top w:w="113" w:type="dxa"/>
              <w:bottom w:w="85" w:type="dxa"/>
            </w:tcMar>
          </w:tcPr>
          <w:p w14:paraId="1CA562A6" w14:textId="77777777" w:rsidR="003B581D" w:rsidRPr="00016F00" w:rsidRDefault="003B581D" w:rsidP="003B581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016F00">
              <w:rPr>
                <w:rFonts w:ascii="Calibri" w:hAnsi="Calibri" w:cs="Arial"/>
                <w:b/>
                <w:bCs/>
                <w:sz w:val="22"/>
                <w:szCs w:val="22"/>
              </w:rPr>
              <w:t>Organisation</w:t>
            </w:r>
            <w:proofErr w:type="spellEnd"/>
            <w:r w:rsidRPr="00016F00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 Description:</w:t>
            </w: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br/>
            </w:r>
            <w:r w:rsidRPr="00016F00">
              <w:rPr>
                <w:rFonts w:ascii="Calibri" w:hAnsi="Calibri" w:cs="Arial"/>
                <w:b/>
                <w:bCs/>
                <w:sz w:val="22"/>
                <w:szCs w:val="22"/>
              </w:rPr>
              <w:br/>
            </w:r>
            <w:r w:rsidRPr="00905560">
              <w:rPr>
                <w:rFonts w:ascii="Calibri" w:hAnsi="Calibri" w:cs="Arial"/>
                <w:b/>
                <w:bCs/>
                <w:i/>
                <w:sz w:val="20"/>
                <w:szCs w:val="20"/>
              </w:rPr>
              <w:t>Brief description of your business</w:t>
            </w:r>
          </w:p>
        </w:tc>
        <w:tc>
          <w:tcPr>
            <w:tcW w:w="5582" w:type="dxa"/>
            <w:tcMar>
              <w:top w:w="113" w:type="dxa"/>
              <w:bottom w:w="85" w:type="dxa"/>
            </w:tcMar>
          </w:tcPr>
          <w:p w14:paraId="7C4B194E" w14:textId="7D8CD9DC" w:rsidR="00F20EC4" w:rsidRPr="00F20EC4" w:rsidRDefault="00F20EC4" w:rsidP="00F20EC4">
            <w:pPr>
              <w:rPr>
                <w:rFonts w:asciiTheme="minorHAnsi" w:hAnsiTheme="minorHAnsi" w:cstheme="minorHAnsi"/>
              </w:rPr>
            </w:pPr>
            <w:bookmarkStart w:id="1" w:name="OrgDesc"/>
            <w:bookmarkEnd w:id="1"/>
            <w:r w:rsidRPr="00F20EC4">
              <w:rPr>
                <w:rFonts w:asciiTheme="minorHAnsi" w:hAnsiTheme="minorHAnsi" w:cstheme="minorHAnsi"/>
              </w:rPr>
              <w:t xml:space="preserve">FESTIIV designs and </w:t>
            </w:r>
            <w:r>
              <w:rPr>
                <w:rFonts w:asciiTheme="minorHAnsi" w:hAnsiTheme="minorHAnsi" w:cstheme="minorHAnsi"/>
              </w:rPr>
              <w:t>manages</w:t>
            </w:r>
            <w:r w:rsidRPr="00F20EC4">
              <w:rPr>
                <w:rFonts w:asciiTheme="minorHAnsi" w:hAnsiTheme="minorHAnsi" w:cstheme="minorHAnsi"/>
              </w:rPr>
              <w:t xml:space="preserve"> cooperative programs for the development and commerciali</w:t>
            </w:r>
            <w:r>
              <w:rPr>
                <w:rFonts w:asciiTheme="minorHAnsi" w:hAnsiTheme="minorHAnsi" w:cstheme="minorHAnsi"/>
              </w:rPr>
              <w:t>z</w:t>
            </w:r>
            <w:r w:rsidRPr="00F20EC4">
              <w:rPr>
                <w:rFonts w:asciiTheme="minorHAnsi" w:hAnsiTheme="minorHAnsi" w:cstheme="minorHAnsi"/>
              </w:rPr>
              <w:t>ation of cutting edge, Australian science and technology.</w:t>
            </w:r>
          </w:p>
          <w:p w14:paraId="0FC641DD" w14:textId="09397506" w:rsidR="003B581D" w:rsidRPr="003B581D" w:rsidRDefault="003B581D" w:rsidP="003B581D">
            <w:pPr>
              <w:rPr>
                <w:rFonts w:asciiTheme="minorHAnsi" w:hAnsiTheme="minorHAnsi" w:cstheme="minorHAnsi"/>
              </w:rPr>
            </w:pPr>
          </w:p>
        </w:tc>
      </w:tr>
      <w:tr w:rsidR="003B581D" w:rsidRPr="00744D99" w14:paraId="32714217" w14:textId="77777777" w:rsidTr="00D13828">
        <w:trPr>
          <w:trHeight w:val="796"/>
        </w:trPr>
        <w:tc>
          <w:tcPr>
            <w:tcW w:w="5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A2A019B" w14:textId="77777777" w:rsidR="003B581D" w:rsidRPr="004C65B7" w:rsidRDefault="003B581D" w:rsidP="003B581D">
            <w:pPr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C65B7"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  <w:t>3</w:t>
            </w:r>
          </w:p>
        </w:tc>
        <w:tc>
          <w:tcPr>
            <w:tcW w:w="3490" w:type="dxa"/>
            <w:shd w:val="clear" w:color="auto" w:fill="C00000"/>
            <w:tcMar>
              <w:top w:w="113" w:type="dxa"/>
              <w:bottom w:w="85" w:type="dxa"/>
            </w:tcMar>
          </w:tcPr>
          <w:p w14:paraId="088C56DA" w14:textId="77777777" w:rsidR="003B581D" w:rsidRPr="00016F00" w:rsidRDefault="003B581D" w:rsidP="003B581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016F00">
              <w:rPr>
                <w:rFonts w:ascii="Calibri" w:hAnsi="Calibri" w:cs="Arial"/>
                <w:b/>
                <w:bCs/>
                <w:sz w:val="22"/>
                <w:szCs w:val="22"/>
              </w:rPr>
              <w:t>Address:</w:t>
            </w:r>
          </w:p>
        </w:tc>
        <w:tc>
          <w:tcPr>
            <w:tcW w:w="5582" w:type="dxa"/>
            <w:tcMar>
              <w:top w:w="113" w:type="dxa"/>
              <w:bottom w:w="85" w:type="dxa"/>
            </w:tcMar>
          </w:tcPr>
          <w:p w14:paraId="7651A5DD" w14:textId="77777777" w:rsidR="003B581D" w:rsidRDefault="00F20EC4" w:rsidP="003B581D">
            <w:pPr>
              <w:rPr>
                <w:rFonts w:asciiTheme="minorHAnsi" w:hAnsiTheme="minorHAnsi" w:cstheme="minorHAnsi"/>
              </w:rPr>
            </w:pPr>
            <w:bookmarkStart w:id="2" w:name="OrgAddress"/>
            <w:bookmarkEnd w:id="2"/>
            <w:r>
              <w:rPr>
                <w:rFonts w:asciiTheme="minorHAnsi" w:hAnsiTheme="minorHAnsi" w:cstheme="minorHAnsi"/>
              </w:rPr>
              <w:t>19 Montgomery Street</w:t>
            </w:r>
          </w:p>
          <w:p w14:paraId="0AEC9DE0" w14:textId="1B86CD8C" w:rsidR="00F20EC4" w:rsidRPr="003B581D" w:rsidRDefault="00F20EC4" w:rsidP="003B581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Richmond, VIC 3121</w:t>
            </w:r>
          </w:p>
        </w:tc>
      </w:tr>
      <w:tr w:rsidR="003B581D" w:rsidRPr="00744D99" w14:paraId="6CC37EBD" w14:textId="77777777" w:rsidTr="00D13828">
        <w:trPr>
          <w:trHeight w:val="284"/>
        </w:trPr>
        <w:tc>
          <w:tcPr>
            <w:tcW w:w="5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E012A2C" w14:textId="77777777" w:rsidR="003B581D" w:rsidRPr="004C65B7" w:rsidRDefault="003B581D" w:rsidP="003B581D">
            <w:pPr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C65B7"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  <w:t>4</w:t>
            </w:r>
          </w:p>
        </w:tc>
        <w:tc>
          <w:tcPr>
            <w:tcW w:w="3490" w:type="dxa"/>
            <w:shd w:val="clear" w:color="auto" w:fill="C00000"/>
            <w:tcMar>
              <w:top w:w="113" w:type="dxa"/>
              <w:bottom w:w="85" w:type="dxa"/>
            </w:tcMar>
          </w:tcPr>
          <w:p w14:paraId="4DBBAE34" w14:textId="77777777" w:rsidR="003B581D" w:rsidRPr="00016F00" w:rsidRDefault="003B581D" w:rsidP="003B581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016F00">
              <w:rPr>
                <w:rFonts w:ascii="Calibri" w:hAnsi="Calibri" w:cs="Arial"/>
                <w:b/>
                <w:bCs/>
                <w:sz w:val="22"/>
                <w:szCs w:val="22"/>
              </w:rPr>
              <w:t>Website:</w:t>
            </w:r>
          </w:p>
        </w:tc>
        <w:tc>
          <w:tcPr>
            <w:tcW w:w="5582" w:type="dxa"/>
            <w:tcMar>
              <w:top w:w="113" w:type="dxa"/>
              <w:bottom w:w="85" w:type="dxa"/>
            </w:tcMar>
          </w:tcPr>
          <w:p w14:paraId="3416E106" w14:textId="2BF0C64D" w:rsidR="003B581D" w:rsidRPr="003B581D" w:rsidRDefault="00F20EC4" w:rsidP="003B581D">
            <w:pPr>
              <w:rPr>
                <w:rFonts w:asciiTheme="minorHAnsi" w:hAnsiTheme="minorHAnsi" w:cstheme="minorHAnsi"/>
              </w:rPr>
            </w:pPr>
            <w:bookmarkStart w:id="3" w:name="OrgWeb"/>
            <w:bookmarkEnd w:id="3"/>
            <w:r>
              <w:rPr>
                <w:rFonts w:asciiTheme="minorHAnsi" w:hAnsiTheme="minorHAnsi" w:cstheme="minorHAnsi"/>
              </w:rPr>
              <w:t>www.festiiv.com</w:t>
            </w:r>
          </w:p>
        </w:tc>
      </w:tr>
      <w:tr w:rsidR="003B581D" w:rsidRPr="00744D99" w14:paraId="35142629" w14:textId="77777777" w:rsidTr="00D13828">
        <w:trPr>
          <w:trHeight w:val="284"/>
        </w:trPr>
        <w:tc>
          <w:tcPr>
            <w:tcW w:w="5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2E21784" w14:textId="77777777" w:rsidR="003B581D" w:rsidRPr="004C65B7" w:rsidRDefault="003B581D" w:rsidP="003B581D">
            <w:pPr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C65B7"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  <w:t>5</w:t>
            </w:r>
          </w:p>
        </w:tc>
        <w:tc>
          <w:tcPr>
            <w:tcW w:w="3490" w:type="dxa"/>
            <w:shd w:val="clear" w:color="auto" w:fill="C00000"/>
            <w:tcMar>
              <w:top w:w="113" w:type="dxa"/>
              <w:bottom w:w="85" w:type="dxa"/>
            </w:tcMar>
          </w:tcPr>
          <w:p w14:paraId="56ACEA5C" w14:textId="77777777" w:rsidR="003B581D" w:rsidRPr="00016F00" w:rsidRDefault="003B581D" w:rsidP="003B581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016F00">
              <w:rPr>
                <w:rFonts w:ascii="Calibri" w:hAnsi="Calibri" w:cs="Arial"/>
                <w:b/>
                <w:bCs/>
                <w:sz w:val="22"/>
                <w:szCs w:val="22"/>
              </w:rPr>
              <w:t>Direct Contact:</w:t>
            </w:r>
          </w:p>
        </w:tc>
        <w:tc>
          <w:tcPr>
            <w:tcW w:w="5582" w:type="dxa"/>
            <w:tcMar>
              <w:top w:w="113" w:type="dxa"/>
              <w:bottom w:w="85" w:type="dxa"/>
            </w:tcMar>
          </w:tcPr>
          <w:p w14:paraId="42A7A93B" w14:textId="0230890E" w:rsidR="003B581D" w:rsidRPr="003B581D" w:rsidRDefault="00F20EC4" w:rsidP="003B581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Dr. Peter Mountford</w:t>
            </w:r>
          </w:p>
        </w:tc>
      </w:tr>
      <w:tr w:rsidR="003B581D" w:rsidRPr="00744D99" w14:paraId="03A30214" w14:textId="77777777" w:rsidTr="00D13828">
        <w:trPr>
          <w:trHeight w:val="284"/>
        </w:trPr>
        <w:tc>
          <w:tcPr>
            <w:tcW w:w="5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108B1AF" w14:textId="77777777" w:rsidR="003B581D" w:rsidRPr="004C65B7" w:rsidRDefault="003B581D" w:rsidP="003B581D">
            <w:pPr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C65B7"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  <w:t>6</w:t>
            </w:r>
          </w:p>
        </w:tc>
        <w:tc>
          <w:tcPr>
            <w:tcW w:w="3490" w:type="dxa"/>
            <w:shd w:val="clear" w:color="auto" w:fill="C00000"/>
            <w:tcMar>
              <w:top w:w="113" w:type="dxa"/>
              <w:bottom w:w="85" w:type="dxa"/>
            </w:tcMar>
          </w:tcPr>
          <w:p w14:paraId="259568A8" w14:textId="77777777" w:rsidR="003B581D" w:rsidRPr="00016F00" w:rsidRDefault="003B581D" w:rsidP="003B581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016F00">
              <w:rPr>
                <w:rFonts w:ascii="Calibri" w:hAnsi="Calibri" w:cs="Arial"/>
                <w:b/>
                <w:bCs/>
                <w:sz w:val="22"/>
                <w:szCs w:val="22"/>
              </w:rPr>
              <w:t>Contact Title:</w:t>
            </w:r>
          </w:p>
        </w:tc>
        <w:tc>
          <w:tcPr>
            <w:tcW w:w="5582" w:type="dxa"/>
            <w:tcMar>
              <w:top w:w="113" w:type="dxa"/>
              <w:bottom w:w="85" w:type="dxa"/>
            </w:tcMar>
          </w:tcPr>
          <w:p w14:paraId="6FDCC5F4" w14:textId="4D77F1D6" w:rsidR="003B581D" w:rsidRPr="003B581D" w:rsidRDefault="00F20EC4" w:rsidP="003B581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Director</w:t>
            </w:r>
          </w:p>
        </w:tc>
      </w:tr>
      <w:tr w:rsidR="003B581D" w:rsidRPr="00744D99" w14:paraId="2B0873DE" w14:textId="77777777" w:rsidTr="00D13828">
        <w:trPr>
          <w:trHeight w:val="284"/>
        </w:trPr>
        <w:tc>
          <w:tcPr>
            <w:tcW w:w="5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F93640D" w14:textId="77777777" w:rsidR="003B581D" w:rsidRPr="004C65B7" w:rsidRDefault="003B581D" w:rsidP="003B581D">
            <w:pPr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C65B7"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  <w:t>7</w:t>
            </w:r>
          </w:p>
        </w:tc>
        <w:tc>
          <w:tcPr>
            <w:tcW w:w="3490" w:type="dxa"/>
            <w:shd w:val="clear" w:color="auto" w:fill="C00000"/>
            <w:tcMar>
              <w:top w:w="113" w:type="dxa"/>
              <w:bottom w:w="85" w:type="dxa"/>
            </w:tcMar>
          </w:tcPr>
          <w:p w14:paraId="747215B2" w14:textId="77777777" w:rsidR="003B581D" w:rsidRPr="00016F00" w:rsidRDefault="003B581D" w:rsidP="003B581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016F00">
              <w:rPr>
                <w:rFonts w:ascii="Calibri" w:hAnsi="Calibri" w:cs="Arial"/>
                <w:b/>
                <w:bCs/>
                <w:sz w:val="22"/>
                <w:szCs w:val="22"/>
              </w:rPr>
              <w:t>Telephone:</w:t>
            </w:r>
          </w:p>
        </w:tc>
        <w:tc>
          <w:tcPr>
            <w:tcW w:w="5582" w:type="dxa"/>
            <w:tcMar>
              <w:top w:w="113" w:type="dxa"/>
              <w:bottom w:w="85" w:type="dxa"/>
            </w:tcMar>
          </w:tcPr>
          <w:p w14:paraId="57B738BC" w14:textId="41DDDA21" w:rsidR="003B581D" w:rsidRPr="003B581D" w:rsidRDefault="00F20EC4" w:rsidP="003B581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0400242355</w:t>
            </w:r>
          </w:p>
        </w:tc>
      </w:tr>
      <w:tr w:rsidR="003B581D" w:rsidRPr="00744D99" w14:paraId="40201727" w14:textId="77777777" w:rsidTr="00D13828">
        <w:trPr>
          <w:trHeight w:val="284"/>
        </w:trPr>
        <w:tc>
          <w:tcPr>
            <w:tcW w:w="568" w:type="dxa"/>
            <w:tcBorders>
              <w:top w:val="single" w:sz="4" w:space="0" w:color="FFFFFF" w:themeColor="background1"/>
              <w:bottom w:val="double" w:sz="4" w:space="0" w:color="auto"/>
            </w:tcBorders>
            <w:shd w:val="clear" w:color="auto" w:fill="000000" w:themeFill="text1"/>
          </w:tcPr>
          <w:p w14:paraId="7E51D0E1" w14:textId="77777777" w:rsidR="003B581D" w:rsidRPr="004C65B7" w:rsidRDefault="003B581D" w:rsidP="003B581D">
            <w:pPr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C65B7"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  <w:t>8</w:t>
            </w:r>
          </w:p>
        </w:tc>
        <w:tc>
          <w:tcPr>
            <w:tcW w:w="3490" w:type="dxa"/>
            <w:tcBorders>
              <w:bottom w:val="double" w:sz="4" w:space="0" w:color="auto"/>
            </w:tcBorders>
            <w:shd w:val="clear" w:color="auto" w:fill="C00000"/>
            <w:tcMar>
              <w:top w:w="113" w:type="dxa"/>
              <w:bottom w:w="85" w:type="dxa"/>
            </w:tcMar>
          </w:tcPr>
          <w:p w14:paraId="23C741A6" w14:textId="77777777" w:rsidR="003B581D" w:rsidRPr="00016F00" w:rsidRDefault="003B581D" w:rsidP="003B581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016F00">
              <w:rPr>
                <w:rFonts w:ascii="Calibri" w:hAnsi="Calibri" w:cs="Arial"/>
                <w:b/>
                <w:bCs/>
                <w:sz w:val="22"/>
                <w:szCs w:val="22"/>
              </w:rPr>
              <w:t>Email:</w:t>
            </w:r>
          </w:p>
        </w:tc>
        <w:tc>
          <w:tcPr>
            <w:tcW w:w="5582" w:type="dxa"/>
            <w:tcBorders>
              <w:bottom w:val="double" w:sz="4" w:space="0" w:color="auto"/>
            </w:tcBorders>
            <w:tcMar>
              <w:top w:w="113" w:type="dxa"/>
              <w:bottom w:w="85" w:type="dxa"/>
            </w:tcMar>
          </w:tcPr>
          <w:p w14:paraId="2E2E452A" w14:textId="36028415" w:rsidR="003B581D" w:rsidRPr="003B581D" w:rsidRDefault="00F20EC4" w:rsidP="003B581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peter@festiiv.com</w:t>
            </w:r>
          </w:p>
        </w:tc>
      </w:tr>
      <w:tr w:rsidR="003B581D" w:rsidRPr="00744D99" w14:paraId="668914B6" w14:textId="77777777" w:rsidTr="00D13828">
        <w:tc>
          <w:tcPr>
            <w:tcW w:w="568" w:type="dxa"/>
            <w:tcBorders>
              <w:top w:val="double" w:sz="4" w:space="0" w:color="auto"/>
              <w:bottom w:val="single" w:sz="4" w:space="0" w:color="FFFFFF" w:themeColor="background1"/>
            </w:tcBorders>
            <w:shd w:val="clear" w:color="auto" w:fill="000000" w:themeFill="text1"/>
          </w:tcPr>
          <w:p w14:paraId="2A25042B" w14:textId="77777777" w:rsidR="003B581D" w:rsidRPr="004C65B7" w:rsidRDefault="003B581D" w:rsidP="003B581D">
            <w:pPr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C65B7"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  <w:t>9</w:t>
            </w:r>
          </w:p>
        </w:tc>
        <w:tc>
          <w:tcPr>
            <w:tcW w:w="3490" w:type="dxa"/>
            <w:tcBorders>
              <w:top w:val="double" w:sz="4" w:space="0" w:color="auto"/>
            </w:tcBorders>
            <w:shd w:val="clear" w:color="auto" w:fill="D99594" w:themeFill="accent2" w:themeFillTint="99"/>
            <w:tcMar>
              <w:top w:w="113" w:type="dxa"/>
              <w:bottom w:w="85" w:type="dxa"/>
            </w:tcMar>
          </w:tcPr>
          <w:p w14:paraId="691DA6A8" w14:textId="77777777" w:rsidR="003B581D" w:rsidRPr="00016F00" w:rsidRDefault="003B581D" w:rsidP="003B581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016F00">
              <w:rPr>
                <w:rFonts w:ascii="Calibri" w:hAnsi="Calibri" w:cs="Arial"/>
                <w:b/>
                <w:bCs/>
                <w:sz w:val="22"/>
                <w:szCs w:val="22"/>
              </w:rPr>
              <w:t>Host Supervisor:</w:t>
            </w: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br/>
            </w:r>
            <w:r>
              <w:rPr>
                <w:rFonts w:ascii="Calibri" w:hAnsi="Calibri" w:cs="Arial"/>
                <w:b/>
                <w:bCs/>
                <w:i/>
                <w:sz w:val="20"/>
                <w:szCs w:val="20"/>
              </w:rPr>
              <w:t xml:space="preserve">Who, from your </w:t>
            </w:r>
            <w:proofErr w:type="spellStart"/>
            <w:r>
              <w:rPr>
                <w:rFonts w:ascii="Calibri" w:hAnsi="Calibri" w:cs="Arial"/>
                <w:b/>
                <w:bCs/>
                <w:i/>
                <w:sz w:val="20"/>
                <w:szCs w:val="20"/>
              </w:rPr>
              <w:t>Organisation</w:t>
            </w:r>
            <w:proofErr w:type="spellEnd"/>
            <w:r>
              <w:rPr>
                <w:rFonts w:ascii="Calibri" w:hAnsi="Calibri" w:cs="Arial"/>
                <w:b/>
                <w:bCs/>
                <w:i/>
                <w:sz w:val="20"/>
                <w:szCs w:val="20"/>
              </w:rPr>
              <w:t>,</w:t>
            </w:r>
            <w:r w:rsidRPr="00905560">
              <w:rPr>
                <w:rFonts w:ascii="Calibri" w:hAnsi="Calibri" w:cs="Arial"/>
                <w:b/>
                <w:bCs/>
                <w:i/>
                <w:sz w:val="20"/>
                <w:szCs w:val="20"/>
              </w:rPr>
              <w:t xml:space="preserve"> will be supervising the Project?</w:t>
            </w:r>
          </w:p>
        </w:tc>
        <w:tc>
          <w:tcPr>
            <w:tcW w:w="5582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bottom w:w="85" w:type="dxa"/>
            </w:tcMar>
          </w:tcPr>
          <w:p w14:paraId="0DC344F4" w14:textId="77777777" w:rsidR="003B581D" w:rsidRDefault="003B581D" w:rsidP="003B581D">
            <w:pPr>
              <w:rPr>
                <w:rFonts w:asciiTheme="minorHAnsi" w:hAnsiTheme="minorHAnsi" w:cstheme="minorHAnsi"/>
              </w:rPr>
            </w:pPr>
          </w:p>
          <w:p w14:paraId="318F6E59" w14:textId="0AC7BB14" w:rsidR="00F20EC4" w:rsidRPr="003B581D" w:rsidRDefault="00F20EC4" w:rsidP="003B581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 above.</w:t>
            </w:r>
          </w:p>
        </w:tc>
      </w:tr>
      <w:tr w:rsidR="003B581D" w:rsidRPr="00744D99" w14:paraId="77C427A4" w14:textId="77777777" w:rsidTr="00D13828">
        <w:trPr>
          <w:trHeight w:val="439"/>
        </w:trPr>
        <w:tc>
          <w:tcPr>
            <w:tcW w:w="5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3EC75CA" w14:textId="77777777" w:rsidR="003B581D" w:rsidRPr="004C65B7" w:rsidRDefault="003B581D" w:rsidP="003B581D">
            <w:pPr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C65B7"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  <w:t>10</w:t>
            </w:r>
          </w:p>
        </w:tc>
        <w:tc>
          <w:tcPr>
            <w:tcW w:w="3490" w:type="dxa"/>
            <w:shd w:val="clear" w:color="auto" w:fill="D99594" w:themeFill="accent2" w:themeFillTint="99"/>
            <w:tcMar>
              <w:top w:w="113" w:type="dxa"/>
              <w:bottom w:w="85" w:type="dxa"/>
            </w:tcMar>
          </w:tcPr>
          <w:p w14:paraId="116FA0E6" w14:textId="77777777" w:rsidR="003B581D" w:rsidRPr="00016F00" w:rsidRDefault="003B581D" w:rsidP="003B581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016F00">
              <w:rPr>
                <w:rFonts w:ascii="Calibri" w:hAnsi="Calibri" w:cs="Arial"/>
                <w:b/>
                <w:bCs/>
                <w:sz w:val="22"/>
                <w:szCs w:val="22"/>
              </w:rPr>
              <w:t>Supervisor Title: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bottom w:w="85" w:type="dxa"/>
            </w:tcMar>
          </w:tcPr>
          <w:p w14:paraId="027C5B38" w14:textId="77777777" w:rsidR="003B581D" w:rsidRPr="003B581D" w:rsidRDefault="003B581D" w:rsidP="003B581D">
            <w:pPr>
              <w:rPr>
                <w:rFonts w:asciiTheme="minorHAnsi" w:hAnsiTheme="minorHAnsi" w:cstheme="minorHAnsi"/>
              </w:rPr>
            </w:pPr>
          </w:p>
        </w:tc>
      </w:tr>
      <w:tr w:rsidR="003B581D" w:rsidRPr="00744D99" w14:paraId="4DB0BBC9" w14:textId="77777777" w:rsidTr="00D13828">
        <w:trPr>
          <w:trHeight w:val="455"/>
        </w:trPr>
        <w:tc>
          <w:tcPr>
            <w:tcW w:w="5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B31B68B" w14:textId="77777777" w:rsidR="003B581D" w:rsidRPr="004C65B7" w:rsidRDefault="003B581D" w:rsidP="003B581D">
            <w:pPr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C65B7"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  <w:t>11</w:t>
            </w:r>
          </w:p>
        </w:tc>
        <w:tc>
          <w:tcPr>
            <w:tcW w:w="3490" w:type="dxa"/>
            <w:shd w:val="clear" w:color="auto" w:fill="D99594" w:themeFill="accent2" w:themeFillTint="99"/>
            <w:tcMar>
              <w:top w:w="113" w:type="dxa"/>
              <w:bottom w:w="85" w:type="dxa"/>
            </w:tcMar>
          </w:tcPr>
          <w:p w14:paraId="7D34B58E" w14:textId="77777777" w:rsidR="003B581D" w:rsidRPr="00016F00" w:rsidRDefault="003B581D" w:rsidP="003B581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016F00">
              <w:rPr>
                <w:rFonts w:ascii="Calibri" w:hAnsi="Calibri" w:cs="Arial"/>
                <w:b/>
                <w:bCs/>
                <w:sz w:val="22"/>
                <w:szCs w:val="22"/>
              </w:rPr>
              <w:t>Department: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bottom w:w="85" w:type="dxa"/>
            </w:tcMar>
          </w:tcPr>
          <w:p w14:paraId="6A25F83A" w14:textId="77777777" w:rsidR="003B581D" w:rsidRPr="003B581D" w:rsidRDefault="003B581D" w:rsidP="003B581D">
            <w:pPr>
              <w:rPr>
                <w:rFonts w:asciiTheme="minorHAnsi" w:hAnsiTheme="minorHAnsi" w:cstheme="minorHAnsi"/>
              </w:rPr>
            </w:pPr>
          </w:p>
        </w:tc>
      </w:tr>
      <w:tr w:rsidR="003B581D" w:rsidRPr="00744D99" w14:paraId="614C5C6D" w14:textId="77777777" w:rsidTr="00D13828">
        <w:trPr>
          <w:trHeight w:val="567"/>
        </w:trPr>
        <w:tc>
          <w:tcPr>
            <w:tcW w:w="5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020EB62" w14:textId="77777777" w:rsidR="003B581D" w:rsidRPr="004C65B7" w:rsidRDefault="003B581D" w:rsidP="003B581D">
            <w:pPr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C65B7"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  <w:t>12</w:t>
            </w:r>
          </w:p>
        </w:tc>
        <w:tc>
          <w:tcPr>
            <w:tcW w:w="3490" w:type="dxa"/>
            <w:shd w:val="clear" w:color="auto" w:fill="D99594" w:themeFill="accent2" w:themeFillTint="99"/>
            <w:tcMar>
              <w:top w:w="113" w:type="dxa"/>
              <w:bottom w:w="85" w:type="dxa"/>
            </w:tcMar>
          </w:tcPr>
          <w:p w14:paraId="59F2CE84" w14:textId="77777777" w:rsidR="003B581D" w:rsidRPr="00016F00" w:rsidRDefault="003B581D" w:rsidP="003B581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016F00">
              <w:rPr>
                <w:rFonts w:ascii="Calibri" w:hAnsi="Calibri" w:cs="Arial"/>
                <w:b/>
                <w:bCs/>
                <w:sz w:val="22"/>
                <w:szCs w:val="22"/>
              </w:rPr>
              <w:t>Telephone</w:t>
            </w: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(s)</w:t>
            </w:r>
            <w:r w:rsidRPr="00016F00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bottom w:w="85" w:type="dxa"/>
            </w:tcMar>
          </w:tcPr>
          <w:p w14:paraId="52E97578" w14:textId="77777777" w:rsidR="003B581D" w:rsidRPr="003B581D" w:rsidRDefault="003B581D" w:rsidP="003B581D">
            <w:pPr>
              <w:rPr>
                <w:rFonts w:asciiTheme="minorHAnsi" w:hAnsiTheme="minorHAnsi" w:cstheme="minorHAnsi"/>
              </w:rPr>
            </w:pPr>
          </w:p>
        </w:tc>
      </w:tr>
      <w:tr w:rsidR="003B581D" w:rsidRPr="00744D99" w14:paraId="4610D5D7" w14:textId="77777777" w:rsidTr="00D13828">
        <w:trPr>
          <w:trHeight w:val="645"/>
        </w:trPr>
        <w:tc>
          <w:tcPr>
            <w:tcW w:w="568" w:type="dxa"/>
            <w:tcBorders>
              <w:top w:val="single" w:sz="4" w:space="0" w:color="FFFFFF" w:themeColor="background1"/>
              <w:bottom w:val="double" w:sz="4" w:space="0" w:color="auto"/>
            </w:tcBorders>
            <w:shd w:val="clear" w:color="auto" w:fill="000000" w:themeFill="text1"/>
          </w:tcPr>
          <w:p w14:paraId="4982A7A6" w14:textId="77777777" w:rsidR="003B581D" w:rsidRPr="004C65B7" w:rsidRDefault="003B581D" w:rsidP="003B581D">
            <w:pPr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C65B7"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  <w:t>13</w:t>
            </w:r>
          </w:p>
        </w:tc>
        <w:tc>
          <w:tcPr>
            <w:tcW w:w="3490" w:type="dxa"/>
            <w:tcBorders>
              <w:bottom w:val="double" w:sz="4" w:space="0" w:color="auto"/>
            </w:tcBorders>
            <w:shd w:val="clear" w:color="auto" w:fill="D99594" w:themeFill="accent2" w:themeFillTint="99"/>
            <w:tcMar>
              <w:top w:w="113" w:type="dxa"/>
              <w:bottom w:w="85" w:type="dxa"/>
            </w:tcMar>
          </w:tcPr>
          <w:p w14:paraId="34667448" w14:textId="77777777" w:rsidR="003B581D" w:rsidRPr="00016F00" w:rsidRDefault="003B581D" w:rsidP="003B581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016F00">
              <w:rPr>
                <w:rFonts w:ascii="Calibri" w:hAnsi="Calibri" w:cs="Arial"/>
                <w:b/>
                <w:bCs/>
                <w:sz w:val="22"/>
                <w:szCs w:val="22"/>
              </w:rPr>
              <w:t>Email: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tcMar>
              <w:top w:w="113" w:type="dxa"/>
              <w:bottom w:w="85" w:type="dxa"/>
            </w:tcMar>
          </w:tcPr>
          <w:p w14:paraId="5987B3FD" w14:textId="77777777" w:rsidR="003B581D" w:rsidRPr="003B581D" w:rsidRDefault="003B581D" w:rsidP="003B581D">
            <w:pPr>
              <w:rPr>
                <w:rFonts w:asciiTheme="minorHAnsi" w:hAnsiTheme="minorHAnsi" w:cstheme="minorHAnsi"/>
              </w:rPr>
            </w:pPr>
          </w:p>
        </w:tc>
      </w:tr>
      <w:tr w:rsidR="003B581D" w:rsidRPr="00744D99" w14:paraId="22999810" w14:textId="77777777" w:rsidTr="00D13828">
        <w:trPr>
          <w:trHeight w:val="740"/>
        </w:trPr>
        <w:tc>
          <w:tcPr>
            <w:tcW w:w="568" w:type="dxa"/>
            <w:tcBorders>
              <w:top w:val="double" w:sz="4" w:space="0" w:color="auto"/>
              <w:bottom w:val="single" w:sz="4" w:space="0" w:color="auto"/>
            </w:tcBorders>
            <w:shd w:val="clear" w:color="auto" w:fill="000000" w:themeFill="text1"/>
          </w:tcPr>
          <w:p w14:paraId="0EE86649" w14:textId="77777777" w:rsidR="003B581D" w:rsidRPr="004C65B7" w:rsidRDefault="003B581D" w:rsidP="003B581D">
            <w:pPr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C65B7"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  <w:lastRenderedPageBreak/>
              <w:t>14</w:t>
            </w:r>
          </w:p>
        </w:tc>
        <w:tc>
          <w:tcPr>
            <w:tcW w:w="3490" w:type="dxa"/>
            <w:tcBorders>
              <w:top w:val="double" w:sz="4" w:space="0" w:color="auto"/>
            </w:tcBorders>
            <w:shd w:val="clear" w:color="auto" w:fill="C00000"/>
            <w:tcMar>
              <w:top w:w="113" w:type="dxa"/>
              <w:bottom w:w="85" w:type="dxa"/>
            </w:tcMar>
          </w:tcPr>
          <w:p w14:paraId="04A8B572" w14:textId="77777777" w:rsidR="003B581D" w:rsidRPr="00016F00" w:rsidRDefault="003B581D" w:rsidP="003B581D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016F00">
              <w:rPr>
                <w:rFonts w:ascii="Calibri" w:hAnsi="Calibri" w:cs="Arial"/>
                <w:b/>
                <w:bCs/>
                <w:sz w:val="22"/>
                <w:szCs w:val="22"/>
              </w:rPr>
              <w:t>Project Title:</w:t>
            </w:r>
            <w:r w:rsidRPr="00016F00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5582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bottom w:w="85" w:type="dxa"/>
            </w:tcMar>
          </w:tcPr>
          <w:p w14:paraId="57458F5C" w14:textId="0D461810" w:rsidR="00F20EC4" w:rsidRPr="003B581D" w:rsidRDefault="000250D1" w:rsidP="00F20EC4">
            <w:pPr>
              <w:pStyle w:val="TableParagraph"/>
              <w:kinsoku w:val="0"/>
              <w:overflowPunct w:val="0"/>
              <w:spacing w:before="12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BLE mesh</w:t>
            </w:r>
            <w:r w:rsidR="00D13828">
              <w:rPr>
                <w:rFonts w:asciiTheme="minorHAnsi" w:hAnsiTheme="minorHAnsi" w:cstheme="minorHAnsi"/>
              </w:rPr>
              <w:t xml:space="preserve"> tags and </w:t>
            </w:r>
            <w:r w:rsidR="00BC7CD0">
              <w:rPr>
                <w:rFonts w:asciiTheme="minorHAnsi" w:hAnsiTheme="minorHAnsi" w:cstheme="minorHAnsi"/>
              </w:rPr>
              <w:t xml:space="preserve">paired </w:t>
            </w:r>
            <w:r w:rsidR="00AB3986">
              <w:rPr>
                <w:rFonts w:asciiTheme="minorHAnsi" w:hAnsiTheme="minorHAnsi" w:cstheme="minorHAnsi"/>
              </w:rPr>
              <w:t xml:space="preserve">Smart phone </w:t>
            </w:r>
            <w:r w:rsidR="00D13828">
              <w:rPr>
                <w:rFonts w:asciiTheme="minorHAnsi" w:hAnsiTheme="minorHAnsi" w:cstheme="minorHAnsi"/>
              </w:rPr>
              <w:t>App to map</w:t>
            </w:r>
            <w:r w:rsidR="00B35831">
              <w:rPr>
                <w:rFonts w:asciiTheme="minorHAnsi" w:hAnsiTheme="minorHAnsi" w:cstheme="minorHAnsi"/>
              </w:rPr>
              <w:t xml:space="preserve">, </w:t>
            </w:r>
            <w:r w:rsidR="00D13828">
              <w:rPr>
                <w:rFonts w:asciiTheme="minorHAnsi" w:hAnsiTheme="minorHAnsi" w:cstheme="minorHAnsi"/>
              </w:rPr>
              <w:t xml:space="preserve">monitor </w:t>
            </w:r>
            <w:r w:rsidR="00B35831">
              <w:rPr>
                <w:rFonts w:asciiTheme="minorHAnsi" w:hAnsiTheme="minorHAnsi" w:cstheme="minorHAnsi"/>
              </w:rPr>
              <w:t xml:space="preserve">and alarm teachers of </w:t>
            </w:r>
            <w:r w:rsidR="00963326">
              <w:rPr>
                <w:rFonts w:asciiTheme="minorHAnsi" w:hAnsiTheme="minorHAnsi" w:cstheme="minorHAnsi"/>
              </w:rPr>
              <w:t>increasingly distant</w:t>
            </w:r>
            <w:r w:rsidR="00AB3986">
              <w:rPr>
                <w:rFonts w:asciiTheme="minorHAnsi" w:hAnsiTheme="minorHAnsi" w:cstheme="minorHAnsi"/>
              </w:rPr>
              <w:t xml:space="preserve"> </w:t>
            </w:r>
            <w:r w:rsidR="00D13828">
              <w:rPr>
                <w:rFonts w:asciiTheme="minorHAnsi" w:hAnsiTheme="minorHAnsi" w:cstheme="minorHAnsi"/>
              </w:rPr>
              <w:t xml:space="preserve">student proximity </w:t>
            </w:r>
            <w:r w:rsidR="00BC7CD0">
              <w:rPr>
                <w:rFonts w:asciiTheme="minorHAnsi" w:hAnsiTheme="minorHAnsi" w:cstheme="minorHAnsi"/>
              </w:rPr>
              <w:t>whilst on</w:t>
            </w:r>
            <w:r w:rsidR="00D13828">
              <w:rPr>
                <w:rFonts w:asciiTheme="minorHAnsi" w:hAnsiTheme="minorHAnsi" w:cstheme="minorHAnsi"/>
              </w:rPr>
              <w:t xml:space="preserve"> excur</w:t>
            </w:r>
            <w:r w:rsidR="00836CDD">
              <w:rPr>
                <w:rFonts w:asciiTheme="minorHAnsi" w:hAnsiTheme="minorHAnsi" w:cstheme="minorHAnsi"/>
              </w:rPr>
              <w:t>s</w:t>
            </w:r>
            <w:r w:rsidR="00D13828">
              <w:rPr>
                <w:rFonts w:asciiTheme="minorHAnsi" w:hAnsiTheme="minorHAnsi" w:cstheme="minorHAnsi"/>
              </w:rPr>
              <w:t>ions</w:t>
            </w:r>
            <w:r w:rsidR="007762B5">
              <w:rPr>
                <w:rFonts w:asciiTheme="minorHAnsi" w:hAnsiTheme="minorHAnsi" w:cstheme="minorHAnsi"/>
              </w:rPr>
              <w:t>.</w:t>
            </w:r>
            <w:bookmarkStart w:id="4" w:name="_GoBack"/>
            <w:bookmarkEnd w:id="4"/>
          </w:p>
        </w:tc>
      </w:tr>
      <w:tr w:rsidR="003B581D" w:rsidRPr="00744D99" w14:paraId="7C24011F" w14:textId="77777777" w:rsidTr="00D13828">
        <w:trPr>
          <w:trHeight w:val="789"/>
        </w:trPr>
        <w:tc>
          <w:tcPr>
            <w:tcW w:w="568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000000" w:themeFill="text1"/>
          </w:tcPr>
          <w:p w14:paraId="796B56E8" w14:textId="77777777" w:rsidR="003B581D" w:rsidRPr="004C65B7" w:rsidRDefault="003B581D" w:rsidP="003B581D">
            <w:pPr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C65B7"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  <w:t>15</w:t>
            </w:r>
          </w:p>
        </w:tc>
        <w:tc>
          <w:tcPr>
            <w:tcW w:w="3490" w:type="dxa"/>
            <w:shd w:val="clear" w:color="auto" w:fill="C00000"/>
            <w:tcMar>
              <w:top w:w="113" w:type="dxa"/>
              <w:bottom w:w="85" w:type="dxa"/>
            </w:tcMar>
          </w:tcPr>
          <w:p w14:paraId="25F1EBDB" w14:textId="77777777" w:rsidR="003B581D" w:rsidRPr="00016F00" w:rsidRDefault="003B581D" w:rsidP="003B581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016F00">
              <w:rPr>
                <w:rFonts w:ascii="Calibri" w:hAnsi="Calibri" w:cs="Arial"/>
                <w:b/>
                <w:bCs/>
                <w:sz w:val="22"/>
                <w:szCs w:val="22"/>
              </w:rPr>
              <w:t>Referred by:</w:t>
            </w:r>
            <w:r w:rsidRPr="00016F00">
              <w:rPr>
                <w:rFonts w:ascii="Calibri" w:hAnsi="Calibri" w:cs="Arial"/>
                <w:b/>
                <w:bCs/>
                <w:sz w:val="22"/>
                <w:szCs w:val="22"/>
              </w:rPr>
              <w:br/>
            </w:r>
            <w:r w:rsidRPr="00905560">
              <w:rPr>
                <w:rFonts w:ascii="Calibri" w:hAnsi="Calibri" w:cs="Arial"/>
                <w:b/>
                <w:bCs/>
                <w:i/>
                <w:sz w:val="20"/>
                <w:szCs w:val="20"/>
              </w:rPr>
              <w:t>Who referred the</w:t>
            </w:r>
            <w:r>
              <w:rPr>
                <w:rFonts w:ascii="Calibri" w:hAnsi="Calibri" w:cs="Arial"/>
                <w:b/>
                <w:bCs/>
                <w:i/>
                <w:sz w:val="20"/>
                <w:szCs w:val="20"/>
              </w:rPr>
              <w:t xml:space="preserve"> C</w:t>
            </w:r>
            <w:r w:rsidRPr="00905560">
              <w:rPr>
                <w:rFonts w:ascii="Calibri" w:hAnsi="Calibri" w:cs="Arial"/>
                <w:b/>
                <w:bCs/>
                <w:i/>
                <w:sz w:val="20"/>
                <w:szCs w:val="20"/>
              </w:rPr>
              <w:t>lient/</w:t>
            </w:r>
            <w:proofErr w:type="spellStart"/>
            <w:proofErr w:type="gramStart"/>
            <w:r w:rsidRPr="00905560">
              <w:rPr>
                <w:rFonts w:ascii="Calibri" w:hAnsi="Calibri" w:cs="Arial"/>
                <w:b/>
                <w:bCs/>
                <w:i/>
                <w:sz w:val="20"/>
                <w:szCs w:val="20"/>
              </w:rPr>
              <w:t>Organisation</w:t>
            </w:r>
            <w:proofErr w:type="spellEnd"/>
            <w:r w:rsidRPr="00905560">
              <w:rPr>
                <w:rFonts w:ascii="Calibri" w:hAnsi="Calibri" w:cs="Arial"/>
                <w:b/>
                <w:bCs/>
                <w:i/>
                <w:sz w:val="20"/>
                <w:szCs w:val="20"/>
              </w:rPr>
              <w:t xml:space="preserve">  to</w:t>
            </w:r>
            <w:proofErr w:type="gramEnd"/>
            <w:r w:rsidRPr="00905560">
              <w:rPr>
                <w:rFonts w:ascii="Calibri" w:hAnsi="Calibri" w:cs="Arial"/>
                <w:b/>
                <w:bCs/>
                <w:i/>
                <w:sz w:val="20"/>
                <w:szCs w:val="20"/>
              </w:rPr>
              <w:t xml:space="preserve"> Swinburne?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bottom w:w="85" w:type="dxa"/>
            </w:tcMar>
          </w:tcPr>
          <w:p w14:paraId="4CF207D9" w14:textId="5CACDCE3" w:rsidR="003B581D" w:rsidRPr="003B581D" w:rsidRDefault="00D13828" w:rsidP="003B581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Ali </w:t>
            </w:r>
            <w:proofErr w:type="spellStart"/>
            <w:r>
              <w:rPr>
                <w:rFonts w:asciiTheme="minorHAnsi" w:hAnsiTheme="minorHAnsi" w:cstheme="minorHAnsi"/>
              </w:rPr>
              <w:t>Yavari</w:t>
            </w:r>
            <w:proofErr w:type="spellEnd"/>
            <w:r>
              <w:rPr>
                <w:rFonts w:asciiTheme="minorHAnsi" w:hAnsiTheme="minorHAnsi" w:cstheme="minorHAnsi"/>
              </w:rPr>
              <w:t>, Swinburne</w:t>
            </w:r>
          </w:p>
        </w:tc>
      </w:tr>
      <w:tr w:rsidR="003B581D" w:rsidRPr="00744D99" w14:paraId="21180482" w14:textId="77777777" w:rsidTr="00D13828">
        <w:trPr>
          <w:trHeight w:val="476"/>
        </w:trPr>
        <w:tc>
          <w:tcPr>
            <w:tcW w:w="5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C4BF4AE" w14:textId="77777777" w:rsidR="003B581D" w:rsidRPr="004C65B7" w:rsidRDefault="003B581D" w:rsidP="003B581D">
            <w:pPr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C65B7"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  <w:t>16</w:t>
            </w:r>
          </w:p>
        </w:tc>
        <w:tc>
          <w:tcPr>
            <w:tcW w:w="3490" w:type="dxa"/>
            <w:shd w:val="clear" w:color="auto" w:fill="C00000"/>
            <w:tcMar>
              <w:top w:w="113" w:type="dxa"/>
              <w:bottom w:w="85" w:type="dxa"/>
            </w:tcMar>
          </w:tcPr>
          <w:p w14:paraId="58F678C6" w14:textId="77777777" w:rsidR="003B581D" w:rsidRPr="00016F00" w:rsidRDefault="003B581D" w:rsidP="003B581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016F00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Estimated Project Length: </w:t>
            </w:r>
            <w:r w:rsidRPr="00016F00">
              <w:rPr>
                <w:rFonts w:ascii="Calibri" w:hAnsi="Calibri" w:cs="Arial"/>
                <w:b/>
                <w:bCs/>
                <w:sz w:val="22"/>
                <w:szCs w:val="22"/>
              </w:rPr>
              <w:br/>
            </w:r>
            <w:r>
              <w:rPr>
                <w:rFonts w:ascii="Calibri" w:hAnsi="Calibri" w:cs="Arial"/>
                <w:b/>
                <w:bCs/>
                <w:i/>
                <w:sz w:val="20"/>
                <w:szCs w:val="20"/>
              </w:rPr>
              <w:t xml:space="preserve">e.g. 1 semester (12 weeks), or </w:t>
            </w:r>
            <w:r>
              <w:rPr>
                <w:rFonts w:ascii="Calibri" w:hAnsi="Calibri" w:cs="Arial"/>
                <w:b/>
                <w:bCs/>
                <w:i/>
                <w:sz w:val="20"/>
                <w:szCs w:val="20"/>
              </w:rPr>
              <w:br/>
              <w:t>2 semesters (24 weeks)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bottom w:w="85" w:type="dxa"/>
            </w:tcMar>
          </w:tcPr>
          <w:p w14:paraId="02841B4D" w14:textId="3E5432CE" w:rsidR="003B581D" w:rsidRPr="003B581D" w:rsidRDefault="00D13828" w:rsidP="00B35831">
            <w:pPr>
              <w:pStyle w:val="TableParagraph"/>
              <w:kinsoku w:val="0"/>
              <w:overflowPunct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 semesters</w:t>
            </w:r>
          </w:p>
        </w:tc>
      </w:tr>
      <w:tr w:rsidR="003B581D" w:rsidRPr="00744D99" w14:paraId="7799CF46" w14:textId="77777777" w:rsidTr="00D13828">
        <w:trPr>
          <w:trHeight w:val="4830"/>
        </w:trPr>
        <w:tc>
          <w:tcPr>
            <w:tcW w:w="5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171B729" w14:textId="77777777" w:rsidR="003B581D" w:rsidRPr="004C65B7" w:rsidRDefault="003B581D" w:rsidP="003B581D">
            <w:pPr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C65B7"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  <w:t>17</w:t>
            </w:r>
          </w:p>
        </w:tc>
        <w:tc>
          <w:tcPr>
            <w:tcW w:w="3490" w:type="dxa"/>
            <w:shd w:val="clear" w:color="auto" w:fill="C00000"/>
            <w:tcMar>
              <w:top w:w="113" w:type="dxa"/>
              <w:bottom w:w="85" w:type="dxa"/>
            </w:tcMar>
          </w:tcPr>
          <w:p w14:paraId="728C78C2" w14:textId="77777777" w:rsidR="003B581D" w:rsidRPr="00016F00" w:rsidRDefault="003B581D" w:rsidP="003B581D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016F00">
              <w:rPr>
                <w:rFonts w:ascii="Calibri" w:hAnsi="Calibri" w:cs="Arial"/>
                <w:b/>
                <w:bCs/>
                <w:sz w:val="22"/>
                <w:szCs w:val="22"/>
              </w:rPr>
              <w:t>Project Description:</w:t>
            </w:r>
            <w:r w:rsidRPr="00016F00">
              <w:rPr>
                <w:rFonts w:ascii="Calibri" w:hAnsi="Calibri" w:cs="Arial"/>
                <w:b/>
                <w:bCs/>
                <w:sz w:val="22"/>
                <w:szCs w:val="22"/>
              </w:rPr>
              <w:br/>
            </w:r>
          </w:p>
          <w:p w14:paraId="120194A7" w14:textId="77777777" w:rsidR="003B581D" w:rsidRPr="00905560" w:rsidRDefault="003B581D" w:rsidP="003B581D">
            <w:pPr>
              <w:rPr>
                <w:rFonts w:ascii="Calibri" w:hAnsi="Calibri" w:cs="Arial"/>
                <w:b/>
                <w:i/>
                <w:sz w:val="20"/>
                <w:szCs w:val="20"/>
              </w:rPr>
            </w:pPr>
            <w:r w:rsidRPr="00905560">
              <w:rPr>
                <w:rFonts w:ascii="Calibri" w:hAnsi="Calibri" w:cs="Arial"/>
                <w:b/>
                <w:i/>
                <w:sz w:val="20"/>
                <w:szCs w:val="20"/>
              </w:rPr>
              <w:t xml:space="preserve">Brief description of project being undertaken. </w:t>
            </w:r>
            <w:r w:rsidRPr="00905560">
              <w:rPr>
                <w:rFonts w:ascii="Calibri" w:hAnsi="Calibri" w:cs="Arial"/>
                <w:b/>
                <w:i/>
                <w:sz w:val="20"/>
                <w:szCs w:val="20"/>
              </w:rPr>
              <w:br/>
              <w:t>(One Project per Pro-forma please)</w:t>
            </w:r>
          </w:p>
          <w:p w14:paraId="61B08CFA" w14:textId="77777777" w:rsidR="003B581D" w:rsidRPr="00016F00" w:rsidRDefault="003B581D" w:rsidP="003B581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bottom w:w="85" w:type="dxa"/>
            </w:tcMar>
          </w:tcPr>
          <w:p w14:paraId="3BBBD2A9" w14:textId="4534F398" w:rsidR="00D13828" w:rsidRDefault="00D13828" w:rsidP="00355B8E">
            <w:pPr>
              <w:pStyle w:val="TableParagraph"/>
              <w:tabs>
                <w:tab w:val="left" w:pos="826"/>
              </w:tabs>
              <w:kinsoku w:val="0"/>
              <w:overflowPunct w:val="0"/>
              <w:spacing w:before="2"/>
              <w:ind w:right="45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Bluetooth mesh allows the networking and proximity monitoring of Bluetooth Low Energy (BLE) beacons </w:t>
            </w:r>
            <w:r w:rsidR="009D3086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 xml:space="preserve"> tags.</w:t>
            </w:r>
          </w:p>
          <w:p w14:paraId="62B6785C" w14:textId="77777777" w:rsidR="00D13828" w:rsidRDefault="00D13828" w:rsidP="00355B8E">
            <w:pPr>
              <w:pStyle w:val="TableParagraph"/>
              <w:tabs>
                <w:tab w:val="left" w:pos="826"/>
              </w:tabs>
              <w:kinsoku w:val="0"/>
              <w:overflowPunct w:val="0"/>
              <w:spacing w:before="2"/>
              <w:ind w:right="453"/>
              <w:rPr>
                <w:rFonts w:asciiTheme="minorHAnsi" w:hAnsiTheme="minorHAnsi" w:cstheme="minorHAnsi"/>
              </w:rPr>
            </w:pPr>
          </w:p>
          <w:p w14:paraId="5A977C64" w14:textId="099AA631" w:rsidR="00A62FA5" w:rsidRDefault="00D13828" w:rsidP="00355B8E">
            <w:pPr>
              <w:pStyle w:val="TableParagraph"/>
              <w:tabs>
                <w:tab w:val="left" w:pos="826"/>
              </w:tabs>
              <w:kinsoku w:val="0"/>
              <w:overflowPunct w:val="0"/>
              <w:spacing w:before="2"/>
              <w:ind w:right="45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This project will develop, road test and refine an App </w:t>
            </w:r>
            <w:r w:rsidR="00D17C78">
              <w:rPr>
                <w:rFonts w:asciiTheme="minorHAnsi" w:hAnsiTheme="minorHAnsi" w:cstheme="minorHAnsi"/>
              </w:rPr>
              <w:t>that enables teachers to</w:t>
            </w:r>
            <w:r>
              <w:rPr>
                <w:rFonts w:asciiTheme="minorHAnsi" w:hAnsiTheme="minorHAnsi" w:cstheme="minorHAnsi"/>
              </w:rPr>
              <w:t xml:space="preserve"> monitor the proximity of students within a class group </w:t>
            </w:r>
            <w:r w:rsidR="00D304A9">
              <w:rPr>
                <w:rFonts w:asciiTheme="minorHAnsi" w:hAnsiTheme="minorHAnsi" w:cstheme="minorHAnsi"/>
              </w:rPr>
              <w:t xml:space="preserve">who are wearing BLE tags by </w:t>
            </w:r>
            <w:r>
              <w:rPr>
                <w:rFonts w:asciiTheme="minorHAnsi" w:hAnsiTheme="minorHAnsi" w:cstheme="minorHAnsi"/>
              </w:rPr>
              <w:t>whilst on excursion.</w:t>
            </w:r>
            <w:r w:rsidR="00D17C78">
              <w:rPr>
                <w:rFonts w:asciiTheme="minorHAnsi" w:hAnsiTheme="minorHAnsi" w:cstheme="minorHAnsi"/>
              </w:rPr>
              <w:t xml:space="preserve"> </w:t>
            </w:r>
          </w:p>
          <w:p w14:paraId="10E94360" w14:textId="77777777" w:rsidR="00A62FA5" w:rsidRDefault="00A62FA5" w:rsidP="00355B8E">
            <w:pPr>
              <w:pStyle w:val="TableParagraph"/>
              <w:tabs>
                <w:tab w:val="left" w:pos="826"/>
              </w:tabs>
              <w:kinsoku w:val="0"/>
              <w:overflowPunct w:val="0"/>
              <w:spacing w:before="2"/>
              <w:ind w:right="453"/>
              <w:rPr>
                <w:rFonts w:asciiTheme="minorHAnsi" w:hAnsiTheme="minorHAnsi" w:cstheme="minorHAnsi"/>
              </w:rPr>
            </w:pPr>
          </w:p>
          <w:p w14:paraId="6C7C9BC9" w14:textId="3947FA5D" w:rsidR="003B581D" w:rsidRDefault="00A62FA5" w:rsidP="00A62FA5">
            <w:pPr>
              <w:pStyle w:val="TableParagraph"/>
              <w:tabs>
                <w:tab w:val="left" w:pos="826"/>
              </w:tabs>
              <w:kinsoku w:val="0"/>
              <w:overflowPunct w:val="0"/>
              <w:spacing w:before="2"/>
              <w:ind w:right="45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Primarily, if </w:t>
            </w:r>
            <w:r w:rsidR="00293430">
              <w:rPr>
                <w:rFonts w:asciiTheme="minorHAnsi" w:hAnsiTheme="minorHAnsi" w:cstheme="minorHAnsi"/>
              </w:rPr>
              <w:t xml:space="preserve">a student </w:t>
            </w:r>
            <w:r w:rsidR="00E84CE4">
              <w:rPr>
                <w:rFonts w:asciiTheme="minorHAnsi" w:hAnsiTheme="minorHAnsi" w:cstheme="minorHAnsi"/>
              </w:rPr>
              <w:t xml:space="preserve">wearing the beacon </w:t>
            </w:r>
            <w:r w:rsidR="00293430">
              <w:rPr>
                <w:rFonts w:asciiTheme="minorHAnsi" w:hAnsiTheme="minorHAnsi" w:cstheme="minorHAnsi"/>
              </w:rPr>
              <w:t xml:space="preserve">moves outside a specified range, </w:t>
            </w:r>
            <w:r w:rsidR="00AB3986">
              <w:rPr>
                <w:rFonts w:asciiTheme="minorHAnsi" w:hAnsiTheme="minorHAnsi" w:cstheme="minorHAnsi"/>
              </w:rPr>
              <w:t>(</w:t>
            </w:r>
            <w:r w:rsidR="00D304A9">
              <w:rPr>
                <w:rFonts w:asciiTheme="minorHAnsi" w:hAnsiTheme="minorHAnsi" w:cstheme="minorHAnsi"/>
              </w:rPr>
              <w:t>especially if</w:t>
            </w:r>
            <w:r w:rsidR="00AB3986">
              <w:rPr>
                <w:rFonts w:asciiTheme="minorHAnsi" w:hAnsiTheme="minorHAnsi" w:cstheme="minorHAnsi"/>
              </w:rPr>
              <w:t xml:space="preserve"> BLE connection is lost) </w:t>
            </w:r>
            <w:r w:rsidR="00293430">
              <w:rPr>
                <w:rFonts w:asciiTheme="minorHAnsi" w:hAnsiTheme="minorHAnsi" w:cstheme="minorHAnsi"/>
              </w:rPr>
              <w:t xml:space="preserve">the monitoring App </w:t>
            </w:r>
            <w:r>
              <w:rPr>
                <w:rFonts w:asciiTheme="minorHAnsi" w:hAnsiTheme="minorHAnsi" w:cstheme="minorHAnsi"/>
              </w:rPr>
              <w:t xml:space="preserve">will </w:t>
            </w:r>
            <w:r w:rsidR="00293430">
              <w:rPr>
                <w:rFonts w:asciiTheme="minorHAnsi" w:hAnsiTheme="minorHAnsi" w:cstheme="minorHAnsi"/>
              </w:rPr>
              <w:t>sound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93430">
              <w:rPr>
                <w:rFonts w:asciiTheme="minorHAnsi" w:hAnsiTheme="minorHAnsi" w:cstheme="minorHAnsi"/>
              </w:rPr>
              <w:t>an alarm</w:t>
            </w:r>
            <w:r w:rsidR="00D13828">
              <w:rPr>
                <w:rFonts w:asciiTheme="minorHAnsi" w:hAnsiTheme="minorHAnsi" w:cstheme="minorHAnsi"/>
              </w:rPr>
              <w:t xml:space="preserve"> </w:t>
            </w:r>
            <w:r w:rsidR="00293430">
              <w:rPr>
                <w:rFonts w:asciiTheme="minorHAnsi" w:hAnsiTheme="minorHAnsi" w:cstheme="minorHAnsi"/>
              </w:rPr>
              <w:t>and notif</w:t>
            </w:r>
            <w:r>
              <w:rPr>
                <w:rFonts w:asciiTheme="minorHAnsi" w:hAnsiTheme="minorHAnsi" w:cstheme="minorHAnsi"/>
              </w:rPr>
              <w:t xml:space="preserve">y </w:t>
            </w:r>
            <w:r w:rsidR="00293430">
              <w:rPr>
                <w:rFonts w:asciiTheme="minorHAnsi" w:hAnsiTheme="minorHAnsi" w:cstheme="minorHAnsi"/>
              </w:rPr>
              <w:t xml:space="preserve">the teacher/s which child is </w:t>
            </w:r>
            <w:r>
              <w:rPr>
                <w:rFonts w:asciiTheme="minorHAnsi" w:hAnsiTheme="minorHAnsi" w:cstheme="minorHAnsi"/>
              </w:rPr>
              <w:t>‘</w:t>
            </w:r>
            <w:r w:rsidR="00293430">
              <w:rPr>
                <w:rFonts w:asciiTheme="minorHAnsi" w:hAnsiTheme="minorHAnsi" w:cstheme="minorHAnsi"/>
              </w:rPr>
              <w:t>missing</w:t>
            </w:r>
            <w:r>
              <w:rPr>
                <w:rFonts w:asciiTheme="minorHAnsi" w:hAnsiTheme="minorHAnsi" w:cstheme="minorHAnsi"/>
              </w:rPr>
              <w:t>’</w:t>
            </w:r>
            <w:r w:rsidR="00293430">
              <w:rPr>
                <w:rFonts w:asciiTheme="minorHAnsi" w:hAnsiTheme="minorHAnsi" w:cstheme="minorHAnsi"/>
              </w:rPr>
              <w:t>.</w:t>
            </w:r>
          </w:p>
          <w:p w14:paraId="261C9321" w14:textId="3145142F" w:rsidR="00293430" w:rsidRDefault="00293430" w:rsidP="00355B8E">
            <w:pPr>
              <w:pStyle w:val="TableParagraph"/>
              <w:tabs>
                <w:tab w:val="left" w:pos="826"/>
              </w:tabs>
              <w:kinsoku w:val="0"/>
              <w:overflowPunct w:val="0"/>
              <w:spacing w:before="2"/>
              <w:ind w:right="453"/>
              <w:rPr>
                <w:rFonts w:asciiTheme="minorHAnsi" w:hAnsiTheme="minorHAnsi" w:cstheme="minorHAnsi"/>
              </w:rPr>
            </w:pPr>
          </w:p>
          <w:p w14:paraId="42241595" w14:textId="107AF16C" w:rsidR="00293430" w:rsidRDefault="00293430" w:rsidP="00355B8E">
            <w:pPr>
              <w:pStyle w:val="TableParagraph"/>
              <w:tabs>
                <w:tab w:val="left" w:pos="826"/>
              </w:tabs>
              <w:kinsoku w:val="0"/>
              <w:overflowPunct w:val="0"/>
              <w:spacing w:before="2"/>
              <w:ind w:right="45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Potential extensions might include;</w:t>
            </w:r>
          </w:p>
          <w:p w14:paraId="2F5C8C86" w14:textId="714E85CD" w:rsidR="00293430" w:rsidRDefault="009D3086" w:rsidP="0029343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kinsoku w:val="0"/>
              <w:overflowPunct w:val="0"/>
              <w:spacing w:before="2"/>
              <w:ind w:left="547" w:right="453" w:hanging="29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Map to demonstrate where</w:t>
            </w:r>
            <w:r w:rsidR="00293430">
              <w:rPr>
                <w:rFonts w:asciiTheme="minorHAnsi" w:hAnsiTheme="minorHAnsi" w:cstheme="minorHAnsi"/>
              </w:rPr>
              <w:t xml:space="preserve"> the </w:t>
            </w:r>
            <w:r>
              <w:rPr>
                <w:rFonts w:asciiTheme="minorHAnsi" w:hAnsiTheme="minorHAnsi" w:cstheme="minorHAnsi"/>
              </w:rPr>
              <w:t xml:space="preserve">missing </w:t>
            </w:r>
            <w:r w:rsidR="00293430">
              <w:rPr>
                <w:rFonts w:asciiTheme="minorHAnsi" w:hAnsiTheme="minorHAnsi" w:cstheme="minorHAnsi"/>
              </w:rPr>
              <w:t xml:space="preserve">child was physically </w:t>
            </w:r>
            <w:r>
              <w:rPr>
                <w:rFonts w:asciiTheme="minorHAnsi" w:hAnsiTheme="minorHAnsi" w:cstheme="minorHAnsi"/>
              </w:rPr>
              <w:t>located</w:t>
            </w:r>
            <w:r w:rsidR="00293430">
              <w:rPr>
                <w:rFonts w:asciiTheme="minorHAnsi" w:hAnsiTheme="minorHAnsi" w:cstheme="minorHAnsi"/>
              </w:rPr>
              <w:t xml:space="preserve"> within the networked group</w:t>
            </w:r>
            <w:r w:rsidR="00AB3986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just prior to the</w:t>
            </w:r>
            <w:r w:rsidR="00AB3986">
              <w:rPr>
                <w:rFonts w:asciiTheme="minorHAnsi" w:hAnsiTheme="minorHAnsi" w:cstheme="minorHAnsi"/>
              </w:rPr>
              <w:t xml:space="preserve"> connection </w:t>
            </w:r>
            <w:r>
              <w:rPr>
                <w:rFonts w:asciiTheme="minorHAnsi" w:hAnsiTheme="minorHAnsi" w:cstheme="minorHAnsi"/>
              </w:rPr>
              <w:t>being</w:t>
            </w:r>
            <w:r w:rsidR="00AB3986">
              <w:rPr>
                <w:rFonts w:asciiTheme="minorHAnsi" w:hAnsiTheme="minorHAnsi" w:cstheme="minorHAnsi"/>
              </w:rPr>
              <w:t xml:space="preserve"> lost</w:t>
            </w:r>
          </w:p>
          <w:p w14:paraId="39BA34F6" w14:textId="196B521F" w:rsidR="00293430" w:rsidRDefault="00293430" w:rsidP="0029343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kinsoku w:val="0"/>
              <w:overflowPunct w:val="0"/>
              <w:spacing w:before="2"/>
              <w:ind w:left="547" w:right="453" w:hanging="29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Search features</w:t>
            </w:r>
            <w:r w:rsidR="00AB3986">
              <w:rPr>
                <w:rFonts w:asciiTheme="minorHAnsi" w:hAnsiTheme="minorHAnsi" w:cstheme="minorHAnsi"/>
              </w:rPr>
              <w:t xml:space="preserve"> to </w:t>
            </w:r>
            <w:r w:rsidR="00917A9E">
              <w:rPr>
                <w:rFonts w:asciiTheme="minorHAnsi" w:hAnsiTheme="minorHAnsi" w:cstheme="minorHAnsi"/>
              </w:rPr>
              <w:t xml:space="preserve">help </w:t>
            </w:r>
            <w:r w:rsidR="00AB3986">
              <w:rPr>
                <w:rFonts w:asciiTheme="minorHAnsi" w:hAnsiTheme="minorHAnsi" w:cstheme="minorHAnsi"/>
              </w:rPr>
              <w:t xml:space="preserve">reconnect / find </w:t>
            </w:r>
            <w:r w:rsidR="00917A9E">
              <w:rPr>
                <w:rFonts w:asciiTheme="minorHAnsi" w:hAnsiTheme="minorHAnsi" w:cstheme="minorHAnsi"/>
              </w:rPr>
              <w:t xml:space="preserve">the </w:t>
            </w:r>
            <w:r w:rsidR="00AB3986">
              <w:rPr>
                <w:rFonts w:asciiTheme="minorHAnsi" w:hAnsiTheme="minorHAnsi" w:cstheme="minorHAnsi"/>
              </w:rPr>
              <w:t>student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18D4C58F" w14:textId="4A5C0432" w:rsidR="00293430" w:rsidRDefault="00293430" w:rsidP="0029343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kinsoku w:val="0"/>
              <w:overflowPunct w:val="0"/>
              <w:spacing w:before="2"/>
              <w:ind w:left="547" w:right="453" w:hanging="29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 alarm to notify the student </w:t>
            </w:r>
            <w:r w:rsidR="00D304A9">
              <w:rPr>
                <w:rFonts w:asciiTheme="minorHAnsi" w:hAnsiTheme="minorHAnsi" w:cstheme="minorHAnsi"/>
              </w:rPr>
              <w:t xml:space="preserve">who has moved outside the group </w:t>
            </w:r>
            <w:r>
              <w:rPr>
                <w:rFonts w:asciiTheme="minorHAnsi" w:hAnsiTheme="minorHAnsi" w:cstheme="minorHAnsi"/>
              </w:rPr>
              <w:t>to say still,</w:t>
            </w:r>
          </w:p>
          <w:p w14:paraId="78086AAB" w14:textId="408C66F8" w:rsidR="00293430" w:rsidRDefault="00293430" w:rsidP="0029343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kinsoku w:val="0"/>
              <w:overflowPunct w:val="0"/>
              <w:spacing w:before="2"/>
              <w:ind w:left="547" w:right="453" w:hanging="29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Alarm </w:t>
            </w:r>
            <w:r w:rsidR="00AB3986">
              <w:rPr>
                <w:rFonts w:asciiTheme="minorHAnsi" w:hAnsiTheme="minorHAnsi" w:cstheme="minorHAnsi"/>
              </w:rPr>
              <w:t>that</w:t>
            </w:r>
            <w:r>
              <w:rPr>
                <w:rFonts w:asciiTheme="minorHAnsi" w:hAnsiTheme="minorHAnsi" w:cstheme="minorHAnsi"/>
              </w:rPr>
              <w:t xml:space="preserve"> notif</w:t>
            </w:r>
            <w:r w:rsidR="00AB3986">
              <w:rPr>
                <w:rFonts w:asciiTheme="minorHAnsi" w:hAnsiTheme="minorHAnsi" w:cstheme="minorHAnsi"/>
              </w:rPr>
              <w:t>ies</w:t>
            </w:r>
            <w:r>
              <w:rPr>
                <w:rFonts w:asciiTheme="minorHAnsi" w:hAnsiTheme="minorHAnsi" w:cstheme="minorHAnsi"/>
              </w:rPr>
              <w:t xml:space="preserve"> children to prompt a </w:t>
            </w:r>
            <w:r w:rsidR="00917A9E">
              <w:rPr>
                <w:rFonts w:asciiTheme="minorHAnsi" w:hAnsiTheme="minorHAnsi" w:cstheme="minorHAnsi"/>
              </w:rPr>
              <w:t xml:space="preserve">nearby </w:t>
            </w:r>
            <w:r>
              <w:rPr>
                <w:rFonts w:asciiTheme="minorHAnsi" w:hAnsiTheme="minorHAnsi" w:cstheme="minorHAnsi"/>
              </w:rPr>
              <w:t>friend</w:t>
            </w:r>
            <w:r w:rsidR="00036338">
              <w:rPr>
                <w:rFonts w:asciiTheme="minorHAnsi" w:hAnsiTheme="minorHAnsi" w:cstheme="minorHAnsi"/>
              </w:rPr>
              <w:t xml:space="preserve"> to catch up</w:t>
            </w:r>
            <w:r w:rsidR="00E84CE4">
              <w:rPr>
                <w:rFonts w:asciiTheme="minorHAnsi" w:hAnsiTheme="minorHAnsi" w:cstheme="minorHAnsi"/>
              </w:rPr>
              <w:t>.</w:t>
            </w:r>
          </w:p>
          <w:p w14:paraId="65571CDF" w14:textId="32319DE9" w:rsidR="00917A9E" w:rsidRDefault="00917A9E" w:rsidP="0029343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kinsoku w:val="0"/>
              <w:overflowPunct w:val="0"/>
              <w:spacing w:before="2"/>
              <w:ind w:left="547" w:right="453" w:hanging="29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screeching emergency sound alarm for student protection</w:t>
            </w:r>
          </w:p>
          <w:p w14:paraId="4D1D4982" w14:textId="03715F2A" w:rsidR="00293430" w:rsidRPr="003B581D" w:rsidRDefault="00293430" w:rsidP="00355B8E">
            <w:pPr>
              <w:pStyle w:val="TableParagraph"/>
              <w:tabs>
                <w:tab w:val="left" w:pos="826"/>
              </w:tabs>
              <w:kinsoku w:val="0"/>
              <w:overflowPunct w:val="0"/>
              <w:spacing w:before="2"/>
              <w:ind w:right="453"/>
              <w:rPr>
                <w:rFonts w:asciiTheme="minorHAnsi" w:hAnsiTheme="minorHAnsi" w:cstheme="minorHAnsi"/>
              </w:rPr>
            </w:pPr>
          </w:p>
        </w:tc>
      </w:tr>
      <w:tr w:rsidR="003B581D" w:rsidRPr="00744D99" w14:paraId="305FDC39" w14:textId="77777777" w:rsidTr="00D13828">
        <w:trPr>
          <w:trHeight w:val="4036"/>
        </w:trPr>
        <w:tc>
          <w:tcPr>
            <w:tcW w:w="5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2B1A278" w14:textId="77777777" w:rsidR="003B581D" w:rsidRPr="004C65B7" w:rsidRDefault="003B581D" w:rsidP="003B581D">
            <w:pPr>
              <w:spacing w:before="120"/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C65B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lastRenderedPageBreak/>
              <w:t>18</w:t>
            </w:r>
          </w:p>
        </w:tc>
        <w:tc>
          <w:tcPr>
            <w:tcW w:w="3490" w:type="dxa"/>
            <w:shd w:val="clear" w:color="auto" w:fill="C00000"/>
            <w:tcMar>
              <w:top w:w="113" w:type="dxa"/>
              <w:bottom w:w="85" w:type="dxa"/>
            </w:tcMar>
          </w:tcPr>
          <w:p w14:paraId="53B2C11D" w14:textId="77777777" w:rsidR="003B581D" w:rsidRPr="00016F00" w:rsidRDefault="003B581D" w:rsidP="003B581D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016F00">
              <w:rPr>
                <w:rFonts w:ascii="Calibri" w:hAnsi="Calibri" w:cs="Calibri"/>
                <w:b/>
                <w:sz w:val="22"/>
                <w:szCs w:val="22"/>
              </w:rPr>
              <w:t xml:space="preserve">Project </w:t>
            </w:r>
            <w:proofErr w:type="spellStart"/>
            <w:r w:rsidRPr="00016F00">
              <w:rPr>
                <w:rFonts w:ascii="Calibri" w:hAnsi="Calibri" w:cs="Calibri"/>
                <w:b/>
                <w:sz w:val="22"/>
                <w:szCs w:val="22"/>
              </w:rPr>
              <w:t>Specialisation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s</w:t>
            </w:r>
            <w:proofErr w:type="spellEnd"/>
            <w:r w:rsidRPr="00016F00">
              <w:rPr>
                <w:rFonts w:ascii="Calibri" w:hAnsi="Calibri" w:cs="Calibri"/>
                <w:b/>
                <w:sz w:val="22"/>
                <w:szCs w:val="22"/>
              </w:rPr>
              <w:t xml:space="preserve"> Area:</w:t>
            </w:r>
            <w:r w:rsidRPr="00016F00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016F00">
              <w:rPr>
                <w:rFonts w:ascii="Calibri" w:hAnsi="Calibri" w:cs="Calibri"/>
                <w:b/>
                <w:sz w:val="20"/>
                <w:szCs w:val="20"/>
              </w:rPr>
              <w:br/>
            </w:r>
            <w:r w:rsidRPr="00016F00">
              <w:rPr>
                <w:rFonts w:ascii="Calibri" w:hAnsi="Calibri" w:cs="Calibri"/>
                <w:b/>
                <w:sz w:val="20"/>
                <w:szCs w:val="20"/>
              </w:rPr>
              <w:br/>
            </w:r>
            <w:r w:rsidRPr="00905560">
              <w:rPr>
                <w:rFonts w:ascii="Calibri" w:hAnsi="Calibri" w:cs="Calibri"/>
                <w:b/>
                <w:i/>
                <w:sz w:val="20"/>
                <w:szCs w:val="20"/>
              </w:rPr>
              <w:t xml:space="preserve">e.g. </w:t>
            </w:r>
            <w:r>
              <w:rPr>
                <w:rFonts w:ascii="Calibri" w:hAnsi="Calibri" w:cs="Calibri"/>
                <w:b/>
                <w:i/>
                <w:sz w:val="20"/>
                <w:szCs w:val="20"/>
              </w:rPr>
              <w:t xml:space="preserve">Research, Mobile Application </w:t>
            </w:r>
            <w:proofErr w:type="gramStart"/>
            <w:r>
              <w:rPr>
                <w:rFonts w:ascii="Calibri" w:hAnsi="Calibri" w:cs="Calibri"/>
                <w:b/>
                <w:i/>
                <w:sz w:val="20"/>
                <w:szCs w:val="20"/>
              </w:rPr>
              <w:t>Design(</w:t>
            </w:r>
            <w:proofErr w:type="gramEnd"/>
            <w:r>
              <w:rPr>
                <w:rFonts w:ascii="Calibri" w:hAnsi="Calibri" w:cs="Calibri"/>
                <w:b/>
                <w:i/>
                <w:sz w:val="20"/>
                <w:szCs w:val="20"/>
              </w:rPr>
              <w:t>Android &amp; IOS)</w:t>
            </w:r>
            <w:r w:rsidRPr="00905560">
              <w:rPr>
                <w:rFonts w:ascii="Calibri" w:hAnsi="Calibri" w:cs="Calibri"/>
                <w:b/>
                <w:i/>
                <w:sz w:val="20"/>
                <w:szCs w:val="20"/>
              </w:rPr>
              <w:t xml:space="preserve">; Database Design; Network Design &amp; Security; </w:t>
            </w:r>
            <w:r>
              <w:rPr>
                <w:rFonts w:ascii="Calibri" w:hAnsi="Calibri" w:cs="Calibri"/>
                <w:b/>
                <w:i/>
                <w:sz w:val="20"/>
                <w:szCs w:val="20"/>
              </w:rPr>
              <w:t xml:space="preserve">Robotics; </w:t>
            </w:r>
            <w:r w:rsidRPr="00905560">
              <w:rPr>
                <w:rFonts w:ascii="Calibri" w:hAnsi="Calibri" w:cs="Calibri"/>
                <w:b/>
                <w:i/>
                <w:sz w:val="20"/>
                <w:szCs w:val="20"/>
              </w:rPr>
              <w:t>Application Development; Systems Analysis &amp; Design; Web Development</w:t>
            </w:r>
            <w:r>
              <w:rPr>
                <w:rFonts w:ascii="Calibri" w:hAnsi="Calibri" w:cs="Calibri"/>
                <w:b/>
                <w:i/>
                <w:sz w:val="20"/>
                <w:szCs w:val="20"/>
              </w:rPr>
              <w:t xml:space="preserve"> &amp; Design</w:t>
            </w:r>
            <w:r w:rsidRPr="00905560">
              <w:rPr>
                <w:rFonts w:ascii="Calibri" w:hAnsi="Calibri" w:cs="Calibri"/>
                <w:b/>
                <w:i/>
                <w:sz w:val="20"/>
                <w:szCs w:val="20"/>
              </w:rPr>
              <w:t xml:space="preserve"> etc.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bottom w:w="85" w:type="dxa"/>
            </w:tcMar>
          </w:tcPr>
          <w:p w14:paraId="46C2C188" w14:textId="77777777" w:rsidR="00CF7CA6" w:rsidRDefault="00293430" w:rsidP="00293430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</w:tabs>
              <w:kinsoku w:val="0"/>
              <w:overflowPunct w:val="0"/>
              <w:spacing w:before="15"/>
              <w:ind w:left="547"/>
              <w:rPr>
                <w:rFonts w:asciiTheme="minorHAnsi" w:hAnsiTheme="minorHAnsi" w:cstheme="minorHAnsi"/>
              </w:rPr>
            </w:pPr>
            <w:bookmarkStart w:id="5" w:name="ProjDesc"/>
            <w:bookmarkEnd w:id="5"/>
            <w:r>
              <w:rPr>
                <w:rFonts w:asciiTheme="minorHAnsi" w:hAnsiTheme="minorHAnsi" w:cstheme="minorHAnsi"/>
              </w:rPr>
              <w:t xml:space="preserve">Mesh network design </w:t>
            </w:r>
            <w:r w:rsidR="00B45ADD">
              <w:rPr>
                <w:rFonts w:asciiTheme="minorHAnsi" w:hAnsiTheme="minorHAnsi" w:cstheme="minorHAnsi"/>
              </w:rPr>
              <w:t>opportunities</w:t>
            </w:r>
            <w:r w:rsidR="00CF7CA6">
              <w:rPr>
                <w:rFonts w:asciiTheme="minorHAnsi" w:hAnsiTheme="minorHAnsi" w:cstheme="minorHAnsi"/>
              </w:rPr>
              <w:t xml:space="preserve"> </w:t>
            </w:r>
          </w:p>
          <w:p w14:paraId="2707C242" w14:textId="46B2A840" w:rsidR="00293430" w:rsidRDefault="00CF7CA6" w:rsidP="00CF7CA6">
            <w:pPr>
              <w:pStyle w:val="TableParagraph"/>
              <w:numPr>
                <w:ilvl w:val="1"/>
                <w:numId w:val="14"/>
              </w:numPr>
              <w:tabs>
                <w:tab w:val="left" w:pos="826"/>
              </w:tabs>
              <w:kinsoku w:val="0"/>
              <w:overflowPunct w:val="0"/>
              <w:spacing w:before="15"/>
              <w:ind w:left="97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</w:t>
            </w:r>
            <w:r w:rsidR="00CE23E3">
              <w:rPr>
                <w:rFonts w:asciiTheme="minorHAnsi" w:hAnsiTheme="minorHAnsi" w:cstheme="minorHAnsi"/>
              </w:rPr>
              <w:t xml:space="preserve">hat </w:t>
            </w:r>
            <w:r w:rsidR="00293430">
              <w:rPr>
                <w:rFonts w:asciiTheme="minorHAnsi" w:hAnsiTheme="minorHAnsi" w:cstheme="minorHAnsi"/>
              </w:rPr>
              <w:t>features</w:t>
            </w:r>
            <w:r w:rsidR="00036338">
              <w:rPr>
                <w:rFonts w:asciiTheme="minorHAnsi" w:hAnsiTheme="minorHAnsi" w:cstheme="minorHAnsi"/>
              </w:rPr>
              <w:t xml:space="preserve"> </w:t>
            </w:r>
            <w:r w:rsidR="00FB5944">
              <w:rPr>
                <w:rFonts w:asciiTheme="minorHAnsi" w:hAnsiTheme="minorHAnsi" w:cstheme="minorHAnsi"/>
              </w:rPr>
              <w:t>can</w:t>
            </w:r>
            <w:r w:rsidR="00FD78ED">
              <w:rPr>
                <w:rFonts w:asciiTheme="minorHAnsi" w:hAnsiTheme="minorHAnsi" w:cstheme="minorHAnsi"/>
              </w:rPr>
              <w:t xml:space="preserve"> </w:t>
            </w:r>
            <w:r w:rsidR="00036338">
              <w:rPr>
                <w:rFonts w:asciiTheme="minorHAnsi" w:hAnsiTheme="minorHAnsi" w:cstheme="minorHAnsi"/>
              </w:rPr>
              <w:t>the product offer</w:t>
            </w:r>
            <w:r w:rsidR="00CE23E3">
              <w:rPr>
                <w:rFonts w:asciiTheme="minorHAnsi" w:hAnsiTheme="minorHAnsi" w:cstheme="minorHAnsi"/>
              </w:rPr>
              <w:t>?</w:t>
            </w:r>
          </w:p>
          <w:p w14:paraId="29B100FF" w14:textId="77777777" w:rsidR="00FD78ED" w:rsidRDefault="00036338" w:rsidP="00036338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</w:tabs>
              <w:kinsoku w:val="0"/>
              <w:overflowPunct w:val="0"/>
              <w:spacing w:before="15"/>
              <w:ind w:left="54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Market research </w:t>
            </w:r>
          </w:p>
          <w:p w14:paraId="2243D416" w14:textId="0FE217CC" w:rsidR="00036338" w:rsidRDefault="00FD78ED" w:rsidP="00FD78ED">
            <w:pPr>
              <w:pStyle w:val="TableParagraph"/>
              <w:numPr>
                <w:ilvl w:val="1"/>
                <w:numId w:val="14"/>
              </w:numPr>
              <w:tabs>
                <w:tab w:val="left" w:pos="826"/>
              </w:tabs>
              <w:kinsoku w:val="0"/>
              <w:overflowPunct w:val="0"/>
              <w:spacing w:before="15"/>
              <w:ind w:left="97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How do</w:t>
            </w:r>
            <w:r w:rsidR="00CE23E3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features match</w:t>
            </w:r>
            <w:r w:rsidR="00CE23E3">
              <w:rPr>
                <w:rFonts w:asciiTheme="minorHAnsi" w:hAnsiTheme="minorHAnsi" w:cstheme="minorHAnsi"/>
              </w:rPr>
              <w:t xml:space="preserve"> the </w:t>
            </w:r>
            <w:r w:rsidR="00036338">
              <w:rPr>
                <w:rFonts w:asciiTheme="minorHAnsi" w:hAnsiTheme="minorHAnsi" w:cstheme="minorHAnsi"/>
              </w:rPr>
              <w:t>real</w:t>
            </w:r>
            <w:r w:rsidR="003E101A">
              <w:rPr>
                <w:rFonts w:asciiTheme="minorHAnsi" w:hAnsiTheme="minorHAnsi" w:cstheme="minorHAnsi"/>
              </w:rPr>
              <w:t>-</w:t>
            </w:r>
            <w:r w:rsidR="00036338">
              <w:rPr>
                <w:rFonts w:asciiTheme="minorHAnsi" w:hAnsiTheme="minorHAnsi" w:cstheme="minorHAnsi"/>
              </w:rPr>
              <w:t>world teacher needs</w:t>
            </w:r>
            <w:r w:rsidR="00CE23E3">
              <w:rPr>
                <w:rFonts w:asciiTheme="minorHAnsi" w:hAnsiTheme="minorHAnsi" w:cstheme="minorHAnsi"/>
              </w:rPr>
              <w:t>?</w:t>
            </w:r>
          </w:p>
          <w:p w14:paraId="6FB7AD78" w14:textId="4EE6482B" w:rsidR="00FD78ED" w:rsidRDefault="00FD78ED" w:rsidP="00FD78ED">
            <w:pPr>
              <w:pStyle w:val="TableParagraph"/>
              <w:numPr>
                <w:ilvl w:val="1"/>
                <w:numId w:val="14"/>
              </w:numPr>
              <w:tabs>
                <w:tab w:val="left" w:pos="826"/>
              </w:tabs>
              <w:kinsoku w:val="0"/>
              <w:overflowPunct w:val="0"/>
              <w:spacing w:before="15"/>
              <w:ind w:left="97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Are there any competing </w:t>
            </w:r>
            <w:r w:rsidR="00FB5944">
              <w:rPr>
                <w:rFonts w:asciiTheme="minorHAnsi" w:hAnsiTheme="minorHAnsi" w:cstheme="minorHAnsi"/>
              </w:rPr>
              <w:t>products</w:t>
            </w:r>
            <w:r>
              <w:rPr>
                <w:rFonts w:asciiTheme="minorHAnsi" w:hAnsiTheme="minorHAnsi" w:cstheme="minorHAnsi"/>
              </w:rPr>
              <w:t xml:space="preserve"> and how will we compete?</w:t>
            </w:r>
          </w:p>
          <w:p w14:paraId="743B2188" w14:textId="105590F2" w:rsidR="00E31293" w:rsidRDefault="00E31293" w:rsidP="00036338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</w:tabs>
              <w:kinsoku w:val="0"/>
              <w:overflowPunct w:val="0"/>
              <w:spacing w:before="15"/>
              <w:ind w:left="54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IP </w:t>
            </w:r>
            <w:r w:rsidR="00FD78ED">
              <w:rPr>
                <w:rFonts w:asciiTheme="minorHAnsi" w:hAnsiTheme="minorHAnsi" w:cstheme="minorHAnsi"/>
              </w:rPr>
              <w:t xml:space="preserve">research </w:t>
            </w:r>
            <w:r>
              <w:rPr>
                <w:rFonts w:asciiTheme="minorHAnsi" w:hAnsiTheme="minorHAnsi" w:cstheme="minorHAnsi"/>
              </w:rPr>
              <w:t xml:space="preserve">– </w:t>
            </w:r>
            <w:r w:rsidR="00FD78ED">
              <w:rPr>
                <w:rFonts w:asciiTheme="minorHAnsi" w:hAnsiTheme="minorHAnsi" w:cstheme="minorHAnsi"/>
              </w:rPr>
              <w:t>How to protect IP and markets/ I</w:t>
            </w:r>
            <w:r>
              <w:rPr>
                <w:rFonts w:asciiTheme="minorHAnsi" w:hAnsiTheme="minorHAnsi" w:cstheme="minorHAnsi"/>
              </w:rPr>
              <w:t xml:space="preserve">nnovative design, </w:t>
            </w:r>
            <w:r w:rsidR="00FD78ED">
              <w:rPr>
                <w:rFonts w:asciiTheme="minorHAnsi" w:hAnsiTheme="minorHAnsi" w:cstheme="minorHAnsi"/>
              </w:rPr>
              <w:t xml:space="preserve">patents, first to market, </w:t>
            </w:r>
            <w:r w:rsidR="0077641E">
              <w:rPr>
                <w:rFonts w:asciiTheme="minorHAnsi" w:hAnsiTheme="minorHAnsi" w:cstheme="minorHAnsi"/>
              </w:rPr>
              <w:t>and/</w:t>
            </w:r>
            <w:r w:rsidR="00FD78ED">
              <w:rPr>
                <w:rFonts w:asciiTheme="minorHAnsi" w:hAnsiTheme="minorHAnsi" w:cstheme="minorHAnsi"/>
              </w:rPr>
              <w:t xml:space="preserve">or </w:t>
            </w:r>
            <w:r w:rsidR="00AB3986">
              <w:rPr>
                <w:rFonts w:asciiTheme="minorHAnsi" w:hAnsiTheme="minorHAnsi" w:cstheme="minorHAnsi"/>
              </w:rPr>
              <w:t xml:space="preserve">better </w:t>
            </w:r>
            <w:r>
              <w:rPr>
                <w:rFonts w:asciiTheme="minorHAnsi" w:hAnsiTheme="minorHAnsi" w:cstheme="minorHAnsi"/>
              </w:rPr>
              <w:t>hardware or business model?</w:t>
            </w:r>
            <w:r w:rsidR="00B45ADD">
              <w:rPr>
                <w:rFonts w:asciiTheme="minorHAnsi" w:hAnsiTheme="minorHAnsi" w:cstheme="minorHAnsi"/>
              </w:rPr>
              <w:t xml:space="preserve"> </w:t>
            </w:r>
          </w:p>
          <w:p w14:paraId="1F2C24AA" w14:textId="6D85ADDC" w:rsidR="00036338" w:rsidRDefault="003E101A" w:rsidP="00FD78ED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</w:tabs>
              <w:kinsoku w:val="0"/>
              <w:overflowPunct w:val="0"/>
              <w:spacing w:before="15"/>
              <w:ind w:left="54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What other markets might there be</w:t>
            </w:r>
            <w:r w:rsidR="00FD78ED">
              <w:rPr>
                <w:rFonts w:asciiTheme="minorHAnsi" w:hAnsiTheme="minorHAnsi" w:cstheme="minorHAnsi"/>
              </w:rPr>
              <w:t xml:space="preserve"> for the product format</w:t>
            </w:r>
            <w:r>
              <w:rPr>
                <w:rFonts w:asciiTheme="minorHAnsi" w:hAnsiTheme="minorHAnsi" w:cstheme="minorHAnsi"/>
              </w:rPr>
              <w:t>?</w:t>
            </w:r>
            <w:r w:rsidR="00036338">
              <w:rPr>
                <w:rFonts w:asciiTheme="minorHAnsi" w:hAnsiTheme="minorHAnsi" w:cstheme="minorHAnsi"/>
              </w:rPr>
              <w:t xml:space="preserve"> </w:t>
            </w:r>
          </w:p>
          <w:p w14:paraId="0BA7687B" w14:textId="4D7E3E1A" w:rsidR="00293430" w:rsidRPr="003B581D" w:rsidRDefault="00036338" w:rsidP="00293430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</w:tabs>
              <w:kinsoku w:val="0"/>
              <w:overflowPunct w:val="0"/>
              <w:spacing w:before="15"/>
              <w:ind w:left="54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BLE beacon design </w:t>
            </w:r>
            <w:r w:rsidR="0077641E">
              <w:rPr>
                <w:rFonts w:asciiTheme="minorHAnsi" w:hAnsiTheme="minorHAnsi" w:cstheme="minorHAnsi"/>
              </w:rPr>
              <w:t xml:space="preserve">- </w:t>
            </w:r>
            <w:r>
              <w:rPr>
                <w:rFonts w:asciiTheme="minorHAnsi" w:hAnsiTheme="minorHAnsi" w:cstheme="minorHAnsi"/>
              </w:rPr>
              <w:t>bracelet, pin on device, neck lanyard?</w:t>
            </w:r>
          </w:p>
        </w:tc>
      </w:tr>
      <w:tr w:rsidR="003B581D" w:rsidRPr="00744D99" w14:paraId="169C7E8A" w14:textId="77777777" w:rsidTr="00D13828">
        <w:trPr>
          <w:cantSplit/>
          <w:trHeight w:val="3416"/>
        </w:trPr>
        <w:tc>
          <w:tcPr>
            <w:tcW w:w="5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890509E" w14:textId="77777777" w:rsidR="003B581D" w:rsidRPr="004C65B7" w:rsidRDefault="003B581D" w:rsidP="003B581D">
            <w:pPr>
              <w:spacing w:before="120"/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4C65B7"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  <w:t>19</w:t>
            </w:r>
          </w:p>
        </w:tc>
        <w:tc>
          <w:tcPr>
            <w:tcW w:w="3490" w:type="dxa"/>
            <w:shd w:val="clear" w:color="auto" w:fill="C00000"/>
            <w:tcMar>
              <w:top w:w="113" w:type="dxa"/>
              <w:bottom w:w="85" w:type="dxa"/>
            </w:tcMar>
          </w:tcPr>
          <w:p w14:paraId="0371BC68" w14:textId="77777777" w:rsidR="003B581D" w:rsidRPr="00016F00" w:rsidRDefault="003B581D" w:rsidP="003B581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016F00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Project Skills: </w:t>
            </w:r>
            <w:r w:rsidRPr="00016F00">
              <w:rPr>
                <w:rFonts w:ascii="Calibri" w:hAnsi="Calibri" w:cs="Arial"/>
                <w:b/>
                <w:bCs/>
                <w:sz w:val="22"/>
                <w:szCs w:val="22"/>
              </w:rPr>
              <w:br/>
            </w:r>
            <w:r w:rsidRPr="00016F00">
              <w:rPr>
                <w:rFonts w:ascii="Calibri" w:hAnsi="Calibri" w:cs="Arial"/>
                <w:b/>
                <w:bCs/>
                <w:sz w:val="20"/>
                <w:szCs w:val="20"/>
              </w:rPr>
              <w:br/>
            </w:r>
            <w:r w:rsidRPr="00905560">
              <w:rPr>
                <w:rFonts w:ascii="Calibri" w:hAnsi="Calibri" w:cs="Arial"/>
                <w:b/>
                <w:bCs/>
                <w:i/>
                <w:sz w:val="20"/>
                <w:szCs w:val="20"/>
              </w:rPr>
              <w:t xml:space="preserve">Brief description of any specific skills students will require undertaking this </w:t>
            </w:r>
            <w:r>
              <w:rPr>
                <w:rFonts w:ascii="Calibri" w:hAnsi="Calibri" w:cs="Arial"/>
                <w:b/>
                <w:bCs/>
                <w:i/>
                <w:sz w:val="20"/>
                <w:szCs w:val="20"/>
              </w:rPr>
              <w:t>project.</w:t>
            </w:r>
            <w:r>
              <w:rPr>
                <w:rFonts w:ascii="Calibri" w:hAnsi="Calibri" w:cs="Arial"/>
                <w:b/>
                <w:bCs/>
                <w:i/>
                <w:sz w:val="20"/>
                <w:szCs w:val="20"/>
              </w:rPr>
              <w:br/>
              <w:t>e.g. Business Analysis; Systems Analysis; Project Management; Software Programming; OIS; Android; Business Intelligence etc.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bottom w:w="85" w:type="dxa"/>
            </w:tcMar>
          </w:tcPr>
          <w:p w14:paraId="18F9184A" w14:textId="77777777" w:rsidR="00FB5944" w:rsidRDefault="00836CDD" w:rsidP="00836CDD">
            <w:pPr>
              <w:pStyle w:val="TableParagraph"/>
              <w:kinsoku w:val="0"/>
              <w:overflowPunct w:val="0"/>
              <w:spacing w:before="121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Students will need to understand</w:t>
            </w:r>
          </w:p>
          <w:p w14:paraId="7DE441FB" w14:textId="1417C725" w:rsidR="00FB5944" w:rsidRDefault="00FB5944" w:rsidP="00FB5944">
            <w:pPr>
              <w:pStyle w:val="TableParagraph"/>
              <w:numPr>
                <w:ilvl w:val="0"/>
                <w:numId w:val="19"/>
              </w:numPr>
              <w:kinsoku w:val="0"/>
              <w:overflowPunct w:val="0"/>
              <w:spacing w:before="121"/>
              <w:ind w:left="4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836CDD">
              <w:rPr>
                <w:rFonts w:asciiTheme="minorHAnsi" w:hAnsiTheme="minorHAnsi" w:cstheme="minorHAnsi"/>
              </w:rPr>
              <w:t>mart phone and BLE beacon technolog</w:t>
            </w:r>
            <w:r>
              <w:rPr>
                <w:rFonts w:asciiTheme="minorHAnsi" w:hAnsiTheme="minorHAnsi" w:cstheme="minorHAnsi"/>
              </w:rPr>
              <w:t>ies</w:t>
            </w:r>
          </w:p>
          <w:p w14:paraId="30647A88" w14:textId="6E2DA27F" w:rsidR="00FB5944" w:rsidRDefault="00FB5944" w:rsidP="00FB5944">
            <w:pPr>
              <w:pStyle w:val="TableParagraph"/>
              <w:numPr>
                <w:ilvl w:val="0"/>
                <w:numId w:val="19"/>
              </w:numPr>
              <w:kinsoku w:val="0"/>
              <w:overflowPunct w:val="0"/>
              <w:spacing w:before="121"/>
              <w:ind w:left="4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BLE technical capabilities and </w:t>
            </w:r>
            <w:r w:rsidR="00D75F65">
              <w:rPr>
                <w:rFonts w:asciiTheme="minorHAnsi" w:hAnsiTheme="minorHAnsi" w:cstheme="minorHAnsi"/>
              </w:rPr>
              <w:t>potential</w:t>
            </w:r>
            <w:r w:rsidR="00836CD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to service real teacher needs</w:t>
            </w:r>
          </w:p>
          <w:p w14:paraId="043D6F6B" w14:textId="2B28C75C" w:rsidR="00836CDD" w:rsidRDefault="00FB5944" w:rsidP="00FB5944">
            <w:pPr>
              <w:pStyle w:val="TableParagraph"/>
              <w:numPr>
                <w:ilvl w:val="0"/>
                <w:numId w:val="19"/>
              </w:numPr>
              <w:kinsoku w:val="0"/>
              <w:overflowPunct w:val="0"/>
              <w:spacing w:before="121"/>
              <w:ind w:left="4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Cost bene fit options</w:t>
            </w:r>
          </w:p>
          <w:p w14:paraId="369ED0F2" w14:textId="6DDF4DF3" w:rsidR="00836CDD" w:rsidRDefault="00836CDD" w:rsidP="00836CDD">
            <w:pPr>
              <w:pStyle w:val="TableParagraph"/>
              <w:kinsoku w:val="0"/>
              <w:overflowPunct w:val="0"/>
              <w:spacing w:before="121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Challenges</w:t>
            </w:r>
            <w:r w:rsidR="00C45C21">
              <w:rPr>
                <w:rFonts w:asciiTheme="minorHAnsi" w:hAnsiTheme="minorHAnsi" w:cstheme="minorHAnsi"/>
              </w:rPr>
              <w:t>;</w:t>
            </w:r>
          </w:p>
          <w:p w14:paraId="73485808" w14:textId="0008FE57" w:rsidR="003B581D" w:rsidRDefault="00836CDD" w:rsidP="00836CDD">
            <w:pPr>
              <w:pStyle w:val="TableParagraph"/>
              <w:numPr>
                <w:ilvl w:val="0"/>
                <w:numId w:val="15"/>
              </w:numPr>
              <w:kinsoku w:val="0"/>
              <w:overflowPunct w:val="0"/>
              <w:spacing w:before="12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Beacons </w:t>
            </w:r>
            <w:r w:rsidR="00C45C21">
              <w:rPr>
                <w:rFonts w:asciiTheme="minorHAnsi" w:hAnsiTheme="minorHAnsi" w:cstheme="minorHAnsi"/>
              </w:rPr>
              <w:t>do</w:t>
            </w:r>
            <w:r>
              <w:rPr>
                <w:rFonts w:asciiTheme="minorHAnsi" w:hAnsiTheme="minorHAnsi" w:cstheme="minorHAnsi"/>
              </w:rPr>
              <w:t xml:space="preserve"> not usually </w:t>
            </w:r>
            <w:r w:rsidR="00C45C21">
              <w:rPr>
                <w:rFonts w:asciiTheme="minorHAnsi" w:hAnsiTheme="minorHAnsi" w:cstheme="minorHAnsi"/>
              </w:rPr>
              <w:t>allow</w:t>
            </w:r>
            <w:r>
              <w:rPr>
                <w:rFonts w:asciiTheme="minorHAnsi" w:hAnsiTheme="minorHAnsi" w:cstheme="minorHAnsi"/>
              </w:rPr>
              <w:t xml:space="preserve"> constant </w:t>
            </w:r>
            <w:r w:rsidR="00AB3986">
              <w:rPr>
                <w:rFonts w:asciiTheme="minorHAnsi" w:hAnsiTheme="minorHAnsi" w:cstheme="minorHAnsi"/>
              </w:rPr>
              <w:t>connection</w:t>
            </w:r>
            <w:r>
              <w:rPr>
                <w:rFonts w:asciiTheme="minorHAnsi" w:hAnsiTheme="minorHAnsi" w:cstheme="minorHAnsi"/>
              </w:rPr>
              <w:t xml:space="preserve"> with smart phones </w:t>
            </w:r>
            <w:r w:rsidR="00C45C21">
              <w:rPr>
                <w:rFonts w:asciiTheme="minorHAnsi" w:hAnsiTheme="minorHAnsi" w:cstheme="minorHAnsi"/>
              </w:rPr>
              <w:t>(they connect then disconnect</w:t>
            </w:r>
            <w:r w:rsidR="00AB3986">
              <w:rPr>
                <w:rFonts w:asciiTheme="minorHAnsi" w:hAnsiTheme="minorHAnsi" w:cstheme="minorHAnsi"/>
              </w:rPr>
              <w:t xml:space="preserve"> for security reasons</w:t>
            </w:r>
            <w:r w:rsidR="00C45C21">
              <w:rPr>
                <w:rFonts w:asciiTheme="minorHAnsi" w:hAnsiTheme="minorHAnsi" w:cstheme="minorHAnsi"/>
              </w:rPr>
              <w:t>)</w:t>
            </w:r>
            <w:r w:rsidR="00AB3986">
              <w:rPr>
                <w:rFonts w:asciiTheme="minorHAnsi" w:hAnsiTheme="minorHAnsi" w:cstheme="minorHAnsi"/>
              </w:rPr>
              <w:t>. The App is likely to require constant connection.</w:t>
            </w:r>
          </w:p>
          <w:p w14:paraId="3CEC976B" w14:textId="659AB758" w:rsidR="00836CDD" w:rsidRDefault="00836CDD" w:rsidP="00836CDD">
            <w:pPr>
              <w:pStyle w:val="TableParagraph"/>
              <w:numPr>
                <w:ilvl w:val="0"/>
                <w:numId w:val="15"/>
              </w:numPr>
              <w:kinsoku w:val="0"/>
              <w:overflowPunct w:val="0"/>
              <w:spacing w:before="12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Proximity monitoring is not especially accurate</w:t>
            </w:r>
            <w:r w:rsidR="00A4400B">
              <w:rPr>
                <w:rFonts w:asciiTheme="minorHAnsi" w:hAnsiTheme="minorHAnsi" w:cstheme="minorHAnsi"/>
              </w:rPr>
              <w:t>. Can we deliver at least</w:t>
            </w:r>
          </w:p>
          <w:p w14:paraId="06EEE124" w14:textId="73EB6F66" w:rsidR="005058A4" w:rsidRDefault="005058A4" w:rsidP="00836CDD">
            <w:pPr>
              <w:pStyle w:val="TableParagraph"/>
              <w:numPr>
                <w:ilvl w:val="0"/>
                <w:numId w:val="15"/>
              </w:numPr>
              <w:kinsoku w:val="0"/>
              <w:overflowPunct w:val="0"/>
              <w:spacing w:before="12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Identifying current or most recently detected location within a group of networked device</w:t>
            </w:r>
            <w:r w:rsidR="003E101A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 may be challenging.</w:t>
            </w:r>
          </w:p>
          <w:p w14:paraId="3D5590B0" w14:textId="4789A795" w:rsidR="005058A4" w:rsidRPr="003B581D" w:rsidRDefault="005058A4" w:rsidP="005058A4">
            <w:pPr>
              <w:pStyle w:val="TableParagraph"/>
              <w:kinsoku w:val="0"/>
              <w:overflowPunct w:val="0"/>
              <w:spacing w:before="121"/>
              <w:ind w:left="465"/>
              <w:rPr>
                <w:rFonts w:asciiTheme="minorHAnsi" w:hAnsiTheme="minorHAnsi" w:cstheme="minorHAnsi"/>
              </w:rPr>
            </w:pPr>
          </w:p>
        </w:tc>
      </w:tr>
      <w:tr w:rsidR="003B581D" w:rsidRPr="00744D99" w14:paraId="01CC7246" w14:textId="77777777" w:rsidTr="00435110">
        <w:trPr>
          <w:trHeight w:val="2980"/>
        </w:trPr>
        <w:tc>
          <w:tcPr>
            <w:tcW w:w="5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CAF3C5E" w14:textId="77777777" w:rsidR="003B581D" w:rsidRPr="004C65B7" w:rsidRDefault="003B581D" w:rsidP="003B581D">
            <w:pPr>
              <w:spacing w:before="120"/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C65B7"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  <w:lastRenderedPageBreak/>
              <w:t>20</w:t>
            </w:r>
          </w:p>
        </w:tc>
        <w:tc>
          <w:tcPr>
            <w:tcW w:w="3490" w:type="dxa"/>
            <w:shd w:val="clear" w:color="auto" w:fill="C00000"/>
            <w:tcMar>
              <w:top w:w="113" w:type="dxa"/>
              <w:bottom w:w="85" w:type="dxa"/>
            </w:tcMar>
          </w:tcPr>
          <w:p w14:paraId="39AB9985" w14:textId="77777777" w:rsidR="003B581D" w:rsidRPr="00905560" w:rsidRDefault="003B581D" w:rsidP="003B581D">
            <w:pPr>
              <w:rPr>
                <w:rFonts w:ascii="Calibri" w:hAnsi="Calibri" w:cs="Arial"/>
                <w:b/>
                <w:bCs/>
                <w:i/>
                <w:sz w:val="20"/>
                <w:szCs w:val="20"/>
              </w:rPr>
            </w:pPr>
            <w:r w:rsidRPr="00016F00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Project Environment: </w:t>
            </w:r>
            <w:r w:rsidRPr="00016F00">
              <w:rPr>
                <w:rFonts w:ascii="Calibri" w:hAnsi="Calibri" w:cs="Arial"/>
                <w:b/>
                <w:bCs/>
                <w:sz w:val="22"/>
                <w:szCs w:val="22"/>
              </w:rPr>
              <w:br/>
            </w:r>
            <w:r w:rsidRPr="00016F00">
              <w:rPr>
                <w:rFonts w:ascii="Calibri" w:hAnsi="Calibri" w:cs="Arial"/>
                <w:b/>
                <w:bCs/>
                <w:sz w:val="20"/>
                <w:szCs w:val="20"/>
              </w:rPr>
              <w:br/>
            </w:r>
            <w:r w:rsidRPr="00905560">
              <w:rPr>
                <w:rFonts w:ascii="Calibri" w:hAnsi="Calibri" w:cs="Arial"/>
                <w:b/>
                <w:bCs/>
                <w:i/>
                <w:sz w:val="20"/>
                <w:szCs w:val="20"/>
              </w:rPr>
              <w:t xml:space="preserve">Hardware/Software/ Programming Languages e.g. </w:t>
            </w:r>
          </w:p>
          <w:p w14:paraId="072D6613" w14:textId="12F48CD1" w:rsidR="003B581D" w:rsidRPr="00016F00" w:rsidRDefault="003B581D" w:rsidP="003B581D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i/>
                <w:sz w:val="20"/>
                <w:szCs w:val="20"/>
              </w:rPr>
              <w:t xml:space="preserve">Android; IOS; C++; </w:t>
            </w:r>
            <w:r w:rsidRPr="00905560">
              <w:rPr>
                <w:rFonts w:ascii="Calibri" w:hAnsi="Calibri" w:cs="Arial"/>
                <w:b/>
                <w:bCs/>
                <w:i/>
                <w:sz w:val="20"/>
                <w:szCs w:val="20"/>
              </w:rPr>
              <w:t>HTML</w:t>
            </w:r>
            <w:r>
              <w:rPr>
                <w:rFonts w:ascii="Calibri" w:hAnsi="Calibri" w:cs="Arial"/>
                <w:b/>
                <w:bCs/>
                <w:i/>
                <w:sz w:val="20"/>
                <w:szCs w:val="20"/>
              </w:rPr>
              <w:t>; CCS3</w:t>
            </w:r>
            <w:r w:rsidRPr="00905560">
              <w:rPr>
                <w:rFonts w:ascii="Calibri" w:hAnsi="Calibri" w:cs="Arial"/>
                <w:b/>
                <w:bCs/>
                <w:i/>
                <w:sz w:val="20"/>
                <w:szCs w:val="20"/>
              </w:rPr>
              <w:t xml:space="preserve">; </w:t>
            </w:r>
            <w:proofErr w:type="gramStart"/>
            <w:r w:rsidRPr="00905560">
              <w:rPr>
                <w:rFonts w:ascii="Calibri" w:hAnsi="Calibri" w:cs="Arial"/>
                <w:b/>
                <w:bCs/>
                <w:i/>
                <w:sz w:val="20"/>
                <w:szCs w:val="20"/>
              </w:rPr>
              <w:t>Java;  SQL</w:t>
            </w:r>
            <w:proofErr w:type="gramEnd"/>
            <w:r w:rsidRPr="00905560">
              <w:rPr>
                <w:rFonts w:ascii="Calibri" w:hAnsi="Calibri" w:cs="Arial"/>
                <w:b/>
                <w:bCs/>
                <w:i/>
                <w:sz w:val="20"/>
                <w:szCs w:val="20"/>
              </w:rPr>
              <w:t xml:space="preserve">; Visual Basic Script; Visual C++; XML, UNIX, Windows </w:t>
            </w:r>
            <w:proofErr w:type="spellStart"/>
            <w:r w:rsidRPr="00905560">
              <w:rPr>
                <w:rFonts w:ascii="Calibri" w:hAnsi="Calibri" w:cs="Arial"/>
                <w:b/>
                <w:bCs/>
                <w:i/>
                <w:sz w:val="20"/>
                <w:szCs w:val="20"/>
              </w:rPr>
              <w:t>etc</w:t>
            </w:r>
            <w:proofErr w:type="spellEnd"/>
            <w:r w:rsidR="00435110">
              <w:rPr>
                <w:rFonts w:ascii="Calibri" w:hAnsi="Calibri" w:cs="Arial"/>
                <w:b/>
                <w:bCs/>
                <w:i/>
                <w:sz w:val="20"/>
                <w:szCs w:val="20"/>
              </w:rPr>
              <w:t xml:space="preserve"> x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bottom w:w="85" w:type="dxa"/>
            </w:tcMar>
          </w:tcPr>
          <w:p w14:paraId="48C5DD83" w14:textId="7635D2B9" w:rsidR="003B581D" w:rsidRDefault="00836CDD" w:rsidP="003B581D">
            <w:pPr>
              <w:pStyle w:val="TableParagraph"/>
              <w:kinsoku w:val="0"/>
              <w:overflowPunct w:val="0"/>
              <w:spacing w:before="121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Bluetooth Low Energy (BLE) 5.0 </w:t>
            </w:r>
          </w:p>
          <w:p w14:paraId="1ADC997E" w14:textId="5674D3BC" w:rsidR="00836CDD" w:rsidRDefault="00836CDD" w:rsidP="003B581D">
            <w:pPr>
              <w:pStyle w:val="TableParagraph"/>
              <w:kinsoku w:val="0"/>
              <w:overflowPunct w:val="0"/>
              <w:spacing w:before="121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BLE Mesh networking</w:t>
            </w:r>
          </w:p>
          <w:p w14:paraId="5AEBBFCB" w14:textId="24C7C8BB" w:rsidR="00FB5944" w:rsidRDefault="00FB5944" w:rsidP="003B581D">
            <w:pPr>
              <w:pStyle w:val="TableParagraph"/>
              <w:kinsoku w:val="0"/>
              <w:overflowPunct w:val="0"/>
              <w:spacing w:before="121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iOS and Android App development</w:t>
            </w:r>
          </w:p>
          <w:p w14:paraId="73B1A9CF" w14:textId="0662E44A" w:rsidR="00836CDD" w:rsidRPr="003B581D" w:rsidRDefault="00836CDD" w:rsidP="00FB5944">
            <w:pPr>
              <w:pStyle w:val="TableParagraph"/>
              <w:kinsoku w:val="0"/>
              <w:overflowPunct w:val="0"/>
              <w:spacing w:before="121"/>
              <w:ind w:left="105"/>
              <w:rPr>
                <w:rFonts w:asciiTheme="minorHAnsi" w:hAnsiTheme="minorHAnsi" w:cstheme="minorHAnsi"/>
              </w:rPr>
            </w:pPr>
          </w:p>
        </w:tc>
      </w:tr>
      <w:tr w:rsidR="003B581D" w:rsidRPr="00744D99" w14:paraId="0F22880C" w14:textId="77777777" w:rsidTr="00D13828">
        <w:trPr>
          <w:trHeight w:val="4049"/>
        </w:trPr>
        <w:tc>
          <w:tcPr>
            <w:tcW w:w="568" w:type="dxa"/>
            <w:tcBorders>
              <w:top w:val="single" w:sz="4" w:space="0" w:color="FFFFFF" w:themeColor="background1"/>
            </w:tcBorders>
            <w:shd w:val="clear" w:color="auto" w:fill="000000" w:themeFill="text1"/>
          </w:tcPr>
          <w:p w14:paraId="1B489583" w14:textId="77777777" w:rsidR="003B581D" w:rsidRPr="004C65B7" w:rsidRDefault="003B581D" w:rsidP="003B581D">
            <w:pPr>
              <w:spacing w:before="120"/>
              <w:jc w:val="center"/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Arial"/>
                <w:b/>
                <w:bCs/>
                <w:color w:val="FFFFFF" w:themeColor="background1"/>
                <w:sz w:val="18"/>
                <w:szCs w:val="18"/>
              </w:rPr>
              <w:t>21</w:t>
            </w:r>
          </w:p>
        </w:tc>
        <w:tc>
          <w:tcPr>
            <w:tcW w:w="3490" w:type="dxa"/>
            <w:shd w:val="clear" w:color="auto" w:fill="C00000"/>
            <w:tcMar>
              <w:top w:w="113" w:type="dxa"/>
              <w:bottom w:w="85" w:type="dxa"/>
            </w:tcMar>
          </w:tcPr>
          <w:p w14:paraId="4A9C9144" w14:textId="77777777" w:rsidR="003B581D" w:rsidRDefault="003B581D" w:rsidP="003B581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Research Component:</w:t>
            </w:r>
          </w:p>
          <w:p w14:paraId="737DC3E7" w14:textId="77777777" w:rsidR="003B581D" w:rsidRPr="00016F00" w:rsidRDefault="003B581D" w:rsidP="003B581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br/>
            </w:r>
            <w:r w:rsidRPr="00DD4AD9">
              <w:rPr>
                <w:rFonts w:ascii="Calibri" w:hAnsi="Calibri" w:cs="Arial"/>
                <w:b/>
                <w:bCs/>
                <w:i/>
                <w:sz w:val="20"/>
                <w:szCs w:val="20"/>
              </w:rPr>
              <w:t>(</w:t>
            </w:r>
            <w:r>
              <w:rPr>
                <w:rFonts w:ascii="Calibri" w:hAnsi="Calibri" w:cs="Arial"/>
                <w:b/>
                <w:bCs/>
                <w:i/>
                <w:sz w:val="20"/>
                <w:szCs w:val="20"/>
              </w:rPr>
              <w:t>Where applicable use this section to state topic of research</w:t>
            </w:r>
            <w:r w:rsidRPr="00DD4AD9">
              <w:rPr>
                <w:rFonts w:ascii="Calibri" w:hAnsi="Calibri" w:cs="Arial"/>
                <w:b/>
                <w:bCs/>
                <w:i/>
                <w:sz w:val="20"/>
                <w:szCs w:val="20"/>
              </w:rPr>
              <w:t xml:space="preserve"> relevant to this project</w:t>
            </w:r>
            <w:r>
              <w:rPr>
                <w:rFonts w:ascii="Calibri" w:hAnsi="Calibri" w:cs="Arial"/>
                <w:b/>
                <w:bCs/>
                <w:i/>
                <w:sz w:val="20"/>
                <w:szCs w:val="20"/>
              </w:rPr>
              <w:t>. This may be part of the project or the entire project)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bottom w:w="85" w:type="dxa"/>
            </w:tcMar>
          </w:tcPr>
          <w:p w14:paraId="58CD4590" w14:textId="20874DEC" w:rsidR="00CA5A42" w:rsidRDefault="00CC6B9B" w:rsidP="003B581D">
            <w:pPr>
              <w:pStyle w:val="TableParagraph"/>
              <w:tabs>
                <w:tab w:val="left" w:pos="826"/>
              </w:tabs>
              <w:kinsoku w:val="0"/>
              <w:overflowPunct w:val="0"/>
              <w:spacing w:before="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BLE mesh </w:t>
            </w:r>
            <w:r w:rsidR="0057650B">
              <w:rPr>
                <w:rFonts w:asciiTheme="minorHAnsi" w:hAnsiTheme="minorHAnsi" w:cstheme="minorHAnsi"/>
              </w:rPr>
              <w:t>and</w:t>
            </w:r>
            <w:r>
              <w:rPr>
                <w:rFonts w:asciiTheme="minorHAnsi" w:hAnsiTheme="minorHAnsi" w:cstheme="minorHAnsi"/>
              </w:rPr>
              <w:t xml:space="preserve"> Smart phone </w:t>
            </w:r>
            <w:r w:rsidR="00435110">
              <w:rPr>
                <w:rFonts w:asciiTheme="minorHAnsi" w:hAnsiTheme="minorHAnsi" w:cstheme="minorHAnsi"/>
              </w:rPr>
              <w:t>App design and integration</w:t>
            </w:r>
          </w:p>
          <w:p w14:paraId="7B8C41AB" w14:textId="15B261A0" w:rsidR="00CA5A42" w:rsidRDefault="00CA5A42" w:rsidP="00CA5A42">
            <w:pPr>
              <w:pStyle w:val="TableParagraph"/>
              <w:numPr>
                <w:ilvl w:val="0"/>
                <w:numId w:val="17"/>
              </w:numPr>
              <w:tabs>
                <w:tab w:val="left" w:pos="826"/>
              </w:tabs>
              <w:kinsoku w:val="0"/>
              <w:overflowPunct w:val="0"/>
              <w:spacing w:before="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Prospects and limitations of the </w:t>
            </w:r>
            <w:r w:rsidR="00FB5944">
              <w:rPr>
                <w:rFonts w:asciiTheme="minorHAnsi" w:hAnsiTheme="minorHAnsi" w:cstheme="minorHAnsi"/>
              </w:rPr>
              <w:t xml:space="preserve">BLE </w:t>
            </w:r>
            <w:r>
              <w:rPr>
                <w:rFonts w:asciiTheme="minorHAnsi" w:hAnsiTheme="minorHAnsi" w:cstheme="minorHAnsi"/>
              </w:rPr>
              <w:t>platform?</w:t>
            </w:r>
          </w:p>
          <w:p w14:paraId="3C680AAF" w14:textId="02C549E7" w:rsidR="003B581D" w:rsidRDefault="00CC6B9B" w:rsidP="00CA5A42">
            <w:pPr>
              <w:pStyle w:val="TableParagraph"/>
              <w:numPr>
                <w:ilvl w:val="0"/>
                <w:numId w:val="17"/>
              </w:numPr>
              <w:tabs>
                <w:tab w:val="left" w:pos="826"/>
              </w:tabs>
              <w:kinsoku w:val="0"/>
              <w:overflowPunct w:val="0"/>
              <w:spacing w:before="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Range of potential </w:t>
            </w:r>
            <w:r w:rsidR="0057650B">
              <w:rPr>
                <w:rFonts w:asciiTheme="minorHAnsi" w:hAnsiTheme="minorHAnsi" w:cstheme="minorHAnsi"/>
              </w:rPr>
              <w:t xml:space="preserve">App </w:t>
            </w:r>
            <w:r>
              <w:rPr>
                <w:rFonts w:asciiTheme="minorHAnsi" w:hAnsiTheme="minorHAnsi" w:cstheme="minorHAnsi"/>
              </w:rPr>
              <w:t>features?</w:t>
            </w:r>
          </w:p>
          <w:p w14:paraId="65B0DD6F" w14:textId="15D3B188" w:rsidR="0057650B" w:rsidRDefault="0057650B" w:rsidP="00CA5A42">
            <w:pPr>
              <w:pStyle w:val="TableParagraph"/>
              <w:numPr>
                <w:ilvl w:val="0"/>
                <w:numId w:val="17"/>
              </w:numPr>
              <w:tabs>
                <w:tab w:val="left" w:pos="826"/>
              </w:tabs>
              <w:kinsoku w:val="0"/>
              <w:overflowPunct w:val="0"/>
              <w:spacing w:before="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Minimal product requirements</w:t>
            </w:r>
          </w:p>
          <w:p w14:paraId="3388F51B" w14:textId="282FD0B2" w:rsidR="00CA5A42" w:rsidRDefault="00CA5A42" w:rsidP="003B581D">
            <w:pPr>
              <w:pStyle w:val="TableParagraph"/>
              <w:tabs>
                <w:tab w:val="left" w:pos="826"/>
              </w:tabs>
              <w:kinsoku w:val="0"/>
              <w:overflowPunct w:val="0"/>
              <w:spacing w:before="15"/>
              <w:rPr>
                <w:rFonts w:asciiTheme="minorHAnsi" w:hAnsiTheme="minorHAnsi" w:cstheme="minorHAnsi"/>
              </w:rPr>
            </w:pPr>
          </w:p>
          <w:p w14:paraId="6ED041E2" w14:textId="77777777" w:rsidR="0057650B" w:rsidRDefault="0057650B" w:rsidP="0057650B">
            <w:pPr>
              <w:pStyle w:val="TableParagraph"/>
              <w:tabs>
                <w:tab w:val="left" w:pos="826"/>
              </w:tabs>
              <w:kinsoku w:val="0"/>
              <w:overflowPunct w:val="0"/>
              <w:spacing w:before="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BLE beacons</w:t>
            </w:r>
          </w:p>
          <w:p w14:paraId="467C6E7E" w14:textId="77777777" w:rsidR="0057650B" w:rsidRDefault="0057650B" w:rsidP="0057650B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</w:tabs>
              <w:kinsoku w:val="0"/>
              <w:overflowPunct w:val="0"/>
              <w:spacing w:before="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Preferred features and supplier?</w:t>
            </w:r>
          </w:p>
          <w:p w14:paraId="2EA7A720" w14:textId="01C52184" w:rsidR="0057650B" w:rsidRDefault="0057650B" w:rsidP="0057650B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</w:tabs>
              <w:kinsoku w:val="0"/>
              <w:overflowPunct w:val="0"/>
              <w:spacing w:before="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Preferred </w:t>
            </w:r>
            <w:r>
              <w:rPr>
                <w:rFonts w:asciiTheme="minorHAnsi" w:hAnsiTheme="minorHAnsi" w:cstheme="minorHAnsi"/>
              </w:rPr>
              <w:t xml:space="preserve">BLE </w:t>
            </w:r>
            <w:r>
              <w:rPr>
                <w:rFonts w:asciiTheme="minorHAnsi" w:hAnsiTheme="minorHAnsi" w:cstheme="minorHAnsi"/>
              </w:rPr>
              <w:t>tag design</w:t>
            </w:r>
            <w:r>
              <w:rPr>
                <w:rFonts w:asciiTheme="minorHAnsi" w:hAnsiTheme="minorHAnsi" w:cstheme="minorHAnsi"/>
              </w:rPr>
              <w:t>?</w:t>
            </w:r>
          </w:p>
          <w:p w14:paraId="32D533EF" w14:textId="77777777" w:rsidR="0057650B" w:rsidRDefault="0057650B" w:rsidP="003B581D">
            <w:pPr>
              <w:pStyle w:val="TableParagraph"/>
              <w:tabs>
                <w:tab w:val="left" w:pos="826"/>
              </w:tabs>
              <w:kinsoku w:val="0"/>
              <w:overflowPunct w:val="0"/>
              <w:spacing w:before="15"/>
              <w:rPr>
                <w:rFonts w:asciiTheme="minorHAnsi" w:hAnsiTheme="minorHAnsi" w:cstheme="minorHAnsi"/>
              </w:rPr>
            </w:pPr>
          </w:p>
          <w:p w14:paraId="7980FF18" w14:textId="7B8B875F" w:rsidR="00CC6B9B" w:rsidRDefault="00CC6B9B" w:rsidP="003B581D">
            <w:pPr>
              <w:pStyle w:val="TableParagraph"/>
              <w:tabs>
                <w:tab w:val="left" w:pos="826"/>
              </w:tabs>
              <w:kinsoku w:val="0"/>
              <w:overflowPunct w:val="0"/>
              <w:spacing w:before="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Market research </w:t>
            </w:r>
          </w:p>
          <w:p w14:paraId="0D505183" w14:textId="6EB8EA21" w:rsidR="00CC6B9B" w:rsidRDefault="003B6988" w:rsidP="00CC6B9B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</w:tabs>
              <w:kinsoku w:val="0"/>
              <w:overflowPunct w:val="0"/>
              <w:spacing w:before="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Real</w:t>
            </w:r>
            <w:r w:rsidR="00FB5944">
              <w:rPr>
                <w:rFonts w:asciiTheme="minorHAnsi" w:hAnsiTheme="minorHAnsi" w:cstheme="minorHAnsi"/>
              </w:rPr>
              <w:t xml:space="preserve"> n</w:t>
            </w:r>
            <w:r w:rsidR="00CC6B9B">
              <w:rPr>
                <w:rFonts w:asciiTheme="minorHAnsi" w:hAnsiTheme="minorHAnsi" w:cstheme="minorHAnsi"/>
              </w:rPr>
              <w:t>eeds of primary school teachers?</w:t>
            </w:r>
          </w:p>
          <w:p w14:paraId="74258E22" w14:textId="610B251B" w:rsidR="00CC6B9B" w:rsidRDefault="00CC6B9B" w:rsidP="00CC6B9B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</w:tabs>
              <w:kinsoku w:val="0"/>
              <w:overflowPunct w:val="0"/>
              <w:spacing w:before="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Other potential markets?</w:t>
            </w:r>
          </w:p>
          <w:p w14:paraId="5C46E831" w14:textId="77777777" w:rsidR="00FB5944" w:rsidRDefault="00FB5944" w:rsidP="00FB5944">
            <w:pPr>
              <w:pStyle w:val="TableParagraph"/>
              <w:tabs>
                <w:tab w:val="left" w:pos="826"/>
              </w:tabs>
              <w:kinsoku w:val="0"/>
              <w:overflowPunct w:val="0"/>
              <w:spacing w:before="15"/>
              <w:rPr>
                <w:rFonts w:asciiTheme="minorHAnsi" w:hAnsiTheme="minorHAnsi" w:cstheme="minorHAnsi"/>
              </w:rPr>
            </w:pPr>
          </w:p>
          <w:p w14:paraId="5D774363" w14:textId="77777777" w:rsidR="00FB5944" w:rsidRDefault="00FB5944" w:rsidP="00FB5944">
            <w:pPr>
              <w:pStyle w:val="TableParagraph"/>
              <w:tabs>
                <w:tab w:val="left" w:pos="826"/>
              </w:tabs>
              <w:kinsoku w:val="0"/>
              <w:overflowPunct w:val="0"/>
              <w:spacing w:before="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Business research</w:t>
            </w:r>
          </w:p>
          <w:p w14:paraId="27513EFC" w14:textId="7AA00359" w:rsidR="007F583D" w:rsidRPr="003B6988" w:rsidRDefault="00CA5A42" w:rsidP="007F583D">
            <w:pPr>
              <w:pStyle w:val="TableParagraph"/>
              <w:numPr>
                <w:ilvl w:val="0"/>
                <w:numId w:val="20"/>
              </w:numPr>
              <w:tabs>
                <w:tab w:val="left" w:pos="826"/>
              </w:tabs>
              <w:kinsoku w:val="0"/>
              <w:overflowPunct w:val="0"/>
              <w:spacing w:before="15"/>
              <w:ind w:left="75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Size, value and most profitable route to market?</w:t>
            </w:r>
          </w:p>
          <w:p w14:paraId="2644790C" w14:textId="77777777" w:rsidR="00CC6B9B" w:rsidRDefault="003B6988" w:rsidP="0057650B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</w:tabs>
              <w:kinsoku w:val="0"/>
              <w:overflowPunct w:val="0"/>
              <w:spacing w:before="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Competing products / technology</w:t>
            </w:r>
          </w:p>
          <w:p w14:paraId="3AD16BD4" w14:textId="1A0F0A7B" w:rsidR="003B6988" w:rsidRPr="00357105" w:rsidRDefault="003B6988" w:rsidP="00357105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</w:tabs>
              <w:kinsoku w:val="0"/>
              <w:overflowPunct w:val="0"/>
              <w:spacing w:before="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Blocking IP</w:t>
            </w:r>
            <w:r w:rsidR="00D92278">
              <w:rPr>
                <w:rFonts w:asciiTheme="minorHAnsi" w:hAnsiTheme="minorHAnsi" w:cstheme="minorHAnsi"/>
              </w:rPr>
              <w:t>?</w:t>
            </w:r>
            <w:r w:rsidR="00435110" w:rsidRPr="00357105">
              <w:rPr>
                <w:rFonts w:asciiTheme="minorHAnsi" w:hAnsiTheme="minorHAnsi" w:cstheme="minorHAnsi"/>
              </w:rPr>
              <w:br/>
            </w:r>
          </w:p>
        </w:tc>
      </w:tr>
    </w:tbl>
    <w:p w14:paraId="3AC9FAA5" w14:textId="77777777" w:rsidR="00674D81" w:rsidRDefault="00674D81" w:rsidP="002033FD">
      <w:pPr>
        <w:rPr>
          <w:rFonts w:ascii="Calibri" w:hAnsi="Calibri"/>
          <w:sz w:val="20"/>
          <w:szCs w:val="20"/>
        </w:rPr>
      </w:pPr>
    </w:p>
    <w:p w14:paraId="71A14DF3" w14:textId="77777777" w:rsidR="00CA3D78" w:rsidRDefault="00CA3D78" w:rsidP="002033FD">
      <w:pPr>
        <w:rPr>
          <w:rFonts w:ascii="Calibri" w:hAnsi="Calibri"/>
          <w:sz w:val="20"/>
          <w:szCs w:val="20"/>
        </w:rPr>
      </w:pPr>
    </w:p>
    <w:p w14:paraId="54386474" w14:textId="77777777" w:rsidR="005F4506" w:rsidRPr="00146626" w:rsidRDefault="005F4506" w:rsidP="002033FD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820"/>
        <w:gridCol w:w="8678"/>
      </w:tblGrid>
      <w:tr w:rsidR="007D012E" w:rsidRPr="007D012E" w14:paraId="50E4D807" w14:textId="77777777" w:rsidTr="00CA3D78">
        <w:tc>
          <w:tcPr>
            <w:tcW w:w="9498" w:type="dxa"/>
            <w:gridSpan w:val="2"/>
            <w:shd w:val="clear" w:color="auto" w:fill="C00000"/>
            <w:tcMar>
              <w:top w:w="113" w:type="dxa"/>
              <w:bottom w:w="85" w:type="dxa"/>
            </w:tcMar>
          </w:tcPr>
          <w:p w14:paraId="127295AD" w14:textId="77777777" w:rsidR="00C711D1" w:rsidRPr="007D012E" w:rsidRDefault="00FD1AFA" w:rsidP="00FD1AFA">
            <w:pPr>
              <w:rPr>
                <w:rFonts w:ascii="Calibri" w:hAnsi="Calibri" w:cs="Arial"/>
                <w:b/>
                <w:iCs/>
                <w:color w:val="FFFFFF" w:themeColor="background1"/>
                <w:sz w:val="32"/>
                <w:szCs w:val="32"/>
              </w:rPr>
            </w:pPr>
            <w:r>
              <w:rPr>
                <w:rFonts w:ascii="Calibri" w:hAnsi="Calibri" w:cs="Arial"/>
                <w:b/>
                <w:iCs/>
                <w:color w:val="FFFFFF" w:themeColor="background1"/>
                <w:sz w:val="32"/>
                <w:szCs w:val="32"/>
              </w:rPr>
              <w:t>Overview</w:t>
            </w:r>
            <w:r w:rsidR="0014130A">
              <w:rPr>
                <w:rFonts w:ascii="Calibri" w:hAnsi="Calibri" w:cs="Arial"/>
                <w:b/>
                <w:iCs/>
                <w:color w:val="FFFFFF" w:themeColor="background1"/>
                <w:sz w:val="32"/>
                <w:szCs w:val="32"/>
              </w:rPr>
              <w:t xml:space="preserve"> of this </w:t>
            </w:r>
            <w:r>
              <w:rPr>
                <w:rFonts w:ascii="Calibri" w:hAnsi="Calibri" w:cs="Arial"/>
                <w:b/>
                <w:iCs/>
                <w:color w:val="FFFFFF" w:themeColor="background1"/>
                <w:sz w:val="32"/>
                <w:szCs w:val="32"/>
              </w:rPr>
              <w:t>Proposal</w:t>
            </w:r>
          </w:p>
        </w:tc>
      </w:tr>
      <w:tr w:rsidR="00C711D1" w:rsidRPr="00744D99" w14:paraId="3206B7BE" w14:textId="77777777" w:rsidTr="00CA3D78">
        <w:tc>
          <w:tcPr>
            <w:tcW w:w="9498" w:type="dxa"/>
            <w:gridSpan w:val="2"/>
            <w:tcMar>
              <w:top w:w="113" w:type="dxa"/>
              <w:bottom w:w="85" w:type="dxa"/>
            </w:tcMar>
          </w:tcPr>
          <w:p w14:paraId="764057A3" w14:textId="77777777" w:rsidR="00FD1AFA" w:rsidRDefault="00FD1AFA" w:rsidP="00577358">
            <w:pPr>
              <w:pStyle w:val="Default"/>
              <w:numPr>
                <w:ilvl w:val="0"/>
                <w:numId w:val="9"/>
              </w:numPr>
              <w:spacing w:after="73"/>
              <w:ind w:left="459" w:hanging="425"/>
              <w:rPr>
                <w:rFonts w:asciiTheme="minorHAnsi" w:hAnsiTheme="minorHAnsi" w:cstheme="minorHAnsi"/>
                <w:sz w:val="22"/>
                <w:szCs w:val="22"/>
              </w:rPr>
            </w:pPr>
            <w:r w:rsidRPr="002F5C63">
              <w:rPr>
                <w:rFonts w:asciiTheme="minorHAnsi" w:hAnsiTheme="minorHAnsi" w:cstheme="minorHAnsi"/>
                <w:sz w:val="22"/>
                <w:szCs w:val="22"/>
              </w:rPr>
              <w:t xml:space="preserve">The purpose of this exercise is to provide an educational opportunity for the Student(s) to obtain real-world experience as part of their course of study. </w:t>
            </w:r>
          </w:p>
          <w:p w14:paraId="1D6EF2EA" w14:textId="77777777" w:rsidR="00FD1AFA" w:rsidRPr="002F5C63" w:rsidRDefault="00FD1AFA" w:rsidP="00577358">
            <w:pPr>
              <w:pStyle w:val="Default"/>
              <w:numPr>
                <w:ilvl w:val="0"/>
                <w:numId w:val="9"/>
              </w:numPr>
              <w:spacing w:after="73"/>
              <w:ind w:left="459" w:hanging="425"/>
              <w:rPr>
                <w:rFonts w:asciiTheme="minorHAnsi" w:hAnsiTheme="minorHAnsi" w:cstheme="minorHAnsi"/>
                <w:sz w:val="22"/>
                <w:szCs w:val="22"/>
              </w:rPr>
            </w:pPr>
            <w:r w:rsidRPr="002F5C63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Pr="000F3FFB">
              <w:rPr>
                <w:rFonts w:asciiTheme="minorHAnsi" w:hAnsiTheme="minorHAnsi" w:cstheme="minorHAnsi"/>
                <w:iCs/>
                <w:sz w:val="22"/>
                <w:szCs w:val="22"/>
              </w:rPr>
              <w:t>Contracting Party</w:t>
            </w:r>
            <w:r w:rsidRPr="002F5C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</w:t>
            </w:r>
            <w:r w:rsidRPr="002F5C63">
              <w:rPr>
                <w:rFonts w:asciiTheme="minorHAnsi" w:hAnsiTheme="minorHAnsi" w:cstheme="minorHAnsi"/>
                <w:sz w:val="22"/>
                <w:szCs w:val="22"/>
              </w:rPr>
              <w:t xml:space="preserve">Host Organisation </w:t>
            </w:r>
            <w:r w:rsidRPr="002F5C63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wishes to support the skills development of the Students by providing details of their project to Swinburne and </w:t>
            </w:r>
            <w:r w:rsidRPr="002F5C63">
              <w:rPr>
                <w:rFonts w:asciiTheme="minorHAnsi" w:hAnsiTheme="minorHAnsi" w:cstheme="minorHAnsi"/>
                <w:sz w:val="22"/>
                <w:szCs w:val="22"/>
              </w:rPr>
              <w:t>agrees to provide the Students with the opportunity to undertake the Project.</w:t>
            </w:r>
          </w:p>
          <w:p w14:paraId="4469C7A9" w14:textId="77777777" w:rsidR="00FD1AFA" w:rsidRPr="002F5C63" w:rsidRDefault="00FD1AFA" w:rsidP="00577358">
            <w:pPr>
              <w:pStyle w:val="Default"/>
              <w:numPr>
                <w:ilvl w:val="0"/>
                <w:numId w:val="9"/>
              </w:numPr>
              <w:spacing w:after="73"/>
              <w:ind w:left="459" w:hanging="425"/>
              <w:rPr>
                <w:rFonts w:asciiTheme="minorHAnsi" w:hAnsiTheme="minorHAnsi" w:cstheme="minorHAnsi"/>
                <w:sz w:val="22"/>
                <w:szCs w:val="22"/>
              </w:rPr>
            </w:pPr>
            <w:r w:rsidRPr="002F5C63">
              <w:rPr>
                <w:rFonts w:asciiTheme="minorHAnsi" w:hAnsiTheme="minorHAnsi" w:cstheme="minorHAnsi"/>
                <w:sz w:val="22"/>
                <w:szCs w:val="22"/>
              </w:rPr>
              <w:t>All parties acknowledge that Project details may vary as the skills of the Student(s) are assessed or the Project requirements change.</w:t>
            </w:r>
          </w:p>
          <w:p w14:paraId="291D7144" w14:textId="77777777" w:rsidR="00FD1AFA" w:rsidRPr="002A51D5" w:rsidRDefault="00FD1AFA" w:rsidP="00577358">
            <w:pPr>
              <w:pStyle w:val="ListParagraph"/>
              <w:numPr>
                <w:ilvl w:val="0"/>
                <w:numId w:val="9"/>
              </w:numPr>
              <w:spacing w:after="73"/>
              <w:ind w:left="459" w:hanging="425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2F5C6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Neither Swinburne nor the Student(s) provides any guarantee in relation to the quality, originality, operability, delivery or any other aspect of any work </w:t>
            </w:r>
            <w:proofErr w:type="gramStart"/>
            <w:r w:rsidRPr="002F5C63">
              <w:rPr>
                <w:rFonts w:asciiTheme="minorHAnsi" w:hAnsiTheme="minorHAnsi" w:cstheme="minorHAnsi"/>
                <w:sz w:val="22"/>
                <w:szCs w:val="22"/>
              </w:rPr>
              <w:t>undertaken</w:t>
            </w:r>
            <w:proofErr w:type="gramEnd"/>
            <w:r w:rsidRPr="002F5C63">
              <w:rPr>
                <w:rFonts w:asciiTheme="minorHAnsi" w:hAnsiTheme="minorHAnsi" w:cstheme="minorHAnsi"/>
                <w:sz w:val="22"/>
                <w:szCs w:val="22"/>
              </w:rPr>
              <w:t xml:space="preserve"> or material produced by the Student(s) as part of the Project.</w:t>
            </w:r>
            <w:r w:rsidRPr="000F3FF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698F137E" w14:textId="77777777" w:rsidR="002A51D5" w:rsidRPr="000F3FFB" w:rsidRDefault="002A51D5" w:rsidP="00577358">
            <w:pPr>
              <w:pStyle w:val="ListParagraph"/>
              <w:numPr>
                <w:ilvl w:val="0"/>
                <w:numId w:val="9"/>
              </w:numPr>
              <w:spacing w:after="73"/>
              <w:ind w:left="459" w:hanging="425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Swinburne will provide a “proof of concept” or “prototype” for the client and </w:t>
            </w:r>
            <w:r w:rsidRPr="002A51D5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not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a  commercially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ready product.</w:t>
            </w:r>
          </w:p>
          <w:p w14:paraId="30EBC827" w14:textId="77777777" w:rsidR="00FD1AFA" w:rsidRPr="000F3FFB" w:rsidRDefault="00FD1AFA" w:rsidP="00577358">
            <w:pPr>
              <w:pStyle w:val="ListParagraph"/>
              <w:numPr>
                <w:ilvl w:val="0"/>
                <w:numId w:val="9"/>
              </w:numPr>
              <w:spacing w:after="73"/>
              <w:ind w:left="459" w:hanging="425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2F5C63">
              <w:rPr>
                <w:rFonts w:asciiTheme="minorHAnsi" w:hAnsiTheme="minorHAnsi" w:cstheme="minorHAnsi"/>
                <w:sz w:val="22"/>
                <w:szCs w:val="22"/>
              </w:rPr>
              <w:t xml:space="preserve">The relationship between the parties is voluntary and involves no payment or only nominal work experience payments within regulatory requirements. </w:t>
            </w:r>
          </w:p>
          <w:p w14:paraId="606A51EA" w14:textId="77777777" w:rsidR="00FD1AFA" w:rsidRPr="000F3FFB" w:rsidRDefault="00FD1AFA" w:rsidP="00577358">
            <w:pPr>
              <w:pStyle w:val="Default"/>
              <w:numPr>
                <w:ilvl w:val="0"/>
                <w:numId w:val="9"/>
              </w:numPr>
              <w:spacing w:after="73"/>
              <w:ind w:left="459" w:hanging="425"/>
              <w:rPr>
                <w:rFonts w:asciiTheme="minorHAnsi" w:hAnsiTheme="minorHAnsi" w:cstheme="minorHAnsi"/>
                <w:sz w:val="22"/>
                <w:szCs w:val="22"/>
              </w:rPr>
            </w:pPr>
            <w:r w:rsidRPr="000F3FFB">
              <w:rPr>
                <w:rFonts w:asciiTheme="minorHAnsi" w:hAnsiTheme="minorHAnsi" w:cstheme="minorHAnsi"/>
                <w:iCs/>
                <w:sz w:val="22"/>
                <w:szCs w:val="22"/>
              </w:rPr>
              <w:t>Swinburne will arrange for the Students to assign any Intellectual Property in the Projects to Swinburne.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r w:rsidRPr="000F3FF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Swinburne will 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then </w:t>
            </w:r>
            <w:r w:rsidRPr="000F3FFB">
              <w:rPr>
                <w:rFonts w:asciiTheme="minorHAnsi" w:hAnsiTheme="minorHAnsi" w:cstheme="minorHAnsi"/>
                <w:iCs/>
                <w:sz w:val="22"/>
                <w:szCs w:val="22"/>
              </w:rPr>
              <w:t>assign the Project IP to the Contracting Party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</w:t>
            </w:r>
            <w:r w:rsidRPr="002F5C63">
              <w:rPr>
                <w:rFonts w:asciiTheme="minorHAnsi" w:hAnsiTheme="minorHAnsi" w:cstheme="minorHAnsi"/>
                <w:sz w:val="22"/>
                <w:szCs w:val="22"/>
              </w:rPr>
              <w:t>Host Organisation</w:t>
            </w:r>
            <w:r w:rsidRPr="000F3FFB">
              <w:rPr>
                <w:rFonts w:asciiTheme="minorHAnsi" w:hAnsiTheme="minorHAnsi" w:cstheme="minorHAnsi"/>
                <w:iCs/>
                <w:sz w:val="22"/>
                <w:szCs w:val="22"/>
              </w:rPr>
              <w:t>.</w:t>
            </w:r>
          </w:p>
          <w:p w14:paraId="69D55E5D" w14:textId="77777777" w:rsidR="00FD1AFA" w:rsidRPr="002F5C63" w:rsidRDefault="00FD1AFA" w:rsidP="00577358">
            <w:pPr>
              <w:pStyle w:val="ListParagraph"/>
              <w:numPr>
                <w:ilvl w:val="0"/>
                <w:numId w:val="9"/>
              </w:numPr>
              <w:spacing w:after="73"/>
              <w:ind w:left="459" w:hanging="425"/>
              <w:rPr>
                <w:rFonts w:asciiTheme="minorHAnsi" w:hAnsiTheme="minorHAnsi" w:cstheme="minorHAnsi"/>
                <w:sz w:val="22"/>
                <w:szCs w:val="22"/>
              </w:rPr>
            </w:pPr>
            <w:r w:rsidRPr="002F5C63">
              <w:rPr>
                <w:rFonts w:asciiTheme="minorHAnsi" w:hAnsiTheme="minorHAnsi" w:cstheme="minorHAnsi"/>
                <w:iCs/>
                <w:sz w:val="22"/>
                <w:szCs w:val="22"/>
              </w:rPr>
              <w:t>The Contracting Party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,</w:t>
            </w:r>
            <w:r w:rsidRPr="002F5C63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</w:t>
            </w:r>
            <w:r w:rsidRPr="002F5C63">
              <w:rPr>
                <w:rFonts w:asciiTheme="minorHAnsi" w:hAnsiTheme="minorHAnsi" w:cstheme="minorHAnsi"/>
                <w:sz w:val="22"/>
                <w:szCs w:val="22"/>
              </w:rPr>
              <w:t xml:space="preserve">Host </w:t>
            </w:r>
            <w:proofErr w:type="spellStart"/>
            <w:r w:rsidRPr="002F5C63">
              <w:rPr>
                <w:rFonts w:asciiTheme="minorHAnsi" w:hAnsiTheme="minorHAnsi" w:cstheme="minorHAnsi"/>
                <w:sz w:val="22"/>
                <w:szCs w:val="22"/>
              </w:rPr>
              <w:t>Organisation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2F5C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F5C63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and Swinburne agree to perform their obligations in accordance with the terms and conditions of the STUDENT PROJECT AGREEMENT. </w:t>
            </w:r>
          </w:p>
          <w:p w14:paraId="39920641" w14:textId="77777777" w:rsidR="00FD1AFA" w:rsidRPr="001263FE" w:rsidRDefault="00FD1AFA" w:rsidP="00577358">
            <w:pPr>
              <w:pStyle w:val="ListParagraph"/>
              <w:numPr>
                <w:ilvl w:val="0"/>
                <w:numId w:val="9"/>
              </w:numPr>
              <w:spacing w:after="73"/>
              <w:ind w:left="459" w:hanging="425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2F5C63">
              <w:rPr>
                <w:rFonts w:asciiTheme="minorHAnsi" w:hAnsiTheme="minorHAnsi" w:cstheme="minorHAnsi"/>
                <w:iCs/>
                <w:sz w:val="22"/>
                <w:szCs w:val="22"/>
              </w:rPr>
              <w:t>The STUDENT PROJECT AGREEMENT will be issued to the Contracting Party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</w:t>
            </w:r>
            <w:r w:rsidRPr="002F5C63">
              <w:rPr>
                <w:rFonts w:asciiTheme="minorHAnsi" w:hAnsiTheme="minorHAnsi" w:cstheme="minorHAnsi"/>
                <w:sz w:val="22"/>
                <w:szCs w:val="22"/>
              </w:rPr>
              <w:t xml:space="preserve">Host </w:t>
            </w:r>
            <w:proofErr w:type="spellStart"/>
            <w:r w:rsidRPr="002F5C63">
              <w:rPr>
                <w:rFonts w:asciiTheme="minorHAnsi" w:hAnsiTheme="minorHAnsi" w:cstheme="minorHAnsi"/>
                <w:sz w:val="22"/>
                <w:szCs w:val="22"/>
              </w:rPr>
              <w:t>Organisation</w:t>
            </w:r>
            <w:proofErr w:type="spellEnd"/>
            <w:r w:rsidRPr="002F5C63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once their Project has been accepted by Swinburne and students have been assigned to the project.</w:t>
            </w:r>
          </w:p>
        </w:tc>
      </w:tr>
      <w:tr w:rsidR="00C711D1" w:rsidRPr="00744D99" w14:paraId="5E2286F6" w14:textId="77777777" w:rsidTr="00CA3D78">
        <w:tc>
          <w:tcPr>
            <w:tcW w:w="9498" w:type="dxa"/>
            <w:gridSpan w:val="2"/>
            <w:shd w:val="clear" w:color="auto" w:fill="C00000"/>
            <w:tcMar>
              <w:top w:w="113" w:type="dxa"/>
              <w:bottom w:w="85" w:type="dxa"/>
            </w:tcMar>
          </w:tcPr>
          <w:p w14:paraId="46C3BC7B" w14:textId="77777777" w:rsidR="00C711D1" w:rsidRPr="0014130A" w:rsidRDefault="00674D81" w:rsidP="00FD1AFA">
            <w:pPr>
              <w:rPr>
                <w:rFonts w:ascii="Calibri" w:hAnsi="Calibri" w:cs="Arial"/>
                <w:b/>
                <w:i/>
                <w:iCs/>
                <w:sz w:val="32"/>
                <w:szCs w:val="32"/>
              </w:rPr>
            </w:pPr>
            <w:r>
              <w:rPr>
                <w:rFonts w:ascii="Calibri" w:hAnsi="Calibri" w:cs="Arial"/>
                <w:b/>
                <w:iCs/>
                <w:sz w:val="32"/>
                <w:szCs w:val="32"/>
              </w:rPr>
              <w:lastRenderedPageBreak/>
              <w:t>Permission to m</w:t>
            </w:r>
            <w:r w:rsidR="00C711D1" w:rsidRPr="0014130A">
              <w:rPr>
                <w:rFonts w:ascii="Calibri" w:hAnsi="Calibri" w:cs="Arial"/>
                <w:b/>
                <w:iCs/>
                <w:sz w:val="32"/>
                <w:szCs w:val="32"/>
              </w:rPr>
              <w:t xml:space="preserve">arket </w:t>
            </w:r>
            <w:r w:rsidR="0014130A">
              <w:rPr>
                <w:rFonts w:ascii="Calibri" w:hAnsi="Calibri" w:cs="Arial"/>
                <w:b/>
                <w:iCs/>
                <w:sz w:val="32"/>
                <w:szCs w:val="32"/>
              </w:rPr>
              <w:t xml:space="preserve">the </w:t>
            </w:r>
            <w:r w:rsidR="00FD1AFA">
              <w:rPr>
                <w:rFonts w:ascii="Calibri" w:hAnsi="Calibri" w:cs="Arial"/>
                <w:b/>
                <w:iCs/>
                <w:sz w:val="32"/>
                <w:szCs w:val="32"/>
              </w:rPr>
              <w:t>Proposal to Students</w:t>
            </w:r>
          </w:p>
        </w:tc>
      </w:tr>
      <w:tr w:rsidR="00C711D1" w:rsidRPr="00744D99" w14:paraId="3CD339E0" w14:textId="77777777" w:rsidTr="00CA3D78">
        <w:tc>
          <w:tcPr>
            <w:tcW w:w="9498" w:type="dxa"/>
            <w:gridSpan w:val="2"/>
            <w:tcMar>
              <w:top w:w="113" w:type="dxa"/>
              <w:bottom w:w="85" w:type="dxa"/>
            </w:tcMar>
          </w:tcPr>
          <w:p w14:paraId="6DA061C2" w14:textId="77777777" w:rsidR="00C711D1" w:rsidRPr="00C711D1" w:rsidRDefault="00C711D1" w:rsidP="00C711D1">
            <w:pPr>
              <w:rPr>
                <w:rFonts w:ascii="Calibri" w:hAnsi="Calibri" w:cs="Arial"/>
                <w:i/>
                <w:iCs/>
                <w:sz w:val="22"/>
                <w:szCs w:val="22"/>
              </w:rPr>
            </w:pPr>
            <w:r w:rsidRPr="002E5FA7">
              <w:rPr>
                <w:rFonts w:ascii="Calibri" w:hAnsi="Calibri" w:cs="Arial"/>
                <w:i/>
                <w:iCs/>
                <w:sz w:val="22"/>
                <w:szCs w:val="22"/>
              </w:rPr>
              <w:t xml:space="preserve">Swinburne University seeks permission to market an overview of your project to prospective students, as an example of the types of projects offered under the Internship Project unit.  </w:t>
            </w:r>
            <w:r>
              <w:rPr>
                <w:rFonts w:ascii="Calibri" w:hAnsi="Calibri" w:cs="Arial"/>
                <w:i/>
                <w:iCs/>
                <w:sz w:val="22"/>
                <w:szCs w:val="22"/>
              </w:rPr>
              <w:br/>
            </w:r>
            <w:r w:rsidRPr="002E5FA7">
              <w:rPr>
                <w:rFonts w:ascii="Calibri" w:hAnsi="Calibri" w:cs="Arial"/>
                <w:i/>
                <w:iCs/>
                <w:sz w:val="22"/>
                <w:szCs w:val="22"/>
              </w:rPr>
              <w:t>NB: No company or persona</w:t>
            </w:r>
            <w:r w:rsidR="000E7F57">
              <w:rPr>
                <w:rFonts w:ascii="Calibri" w:hAnsi="Calibri" w:cs="Arial"/>
                <w:i/>
                <w:iCs/>
                <w:sz w:val="22"/>
                <w:szCs w:val="22"/>
              </w:rPr>
              <w:t>l details will be identified.</w:t>
            </w:r>
          </w:p>
        </w:tc>
      </w:tr>
      <w:tr w:rsidR="00C711D1" w:rsidRPr="00744D99" w14:paraId="18593450" w14:textId="77777777" w:rsidTr="00CA3D78">
        <w:trPr>
          <w:trHeight w:val="417"/>
        </w:trPr>
        <w:tc>
          <w:tcPr>
            <w:tcW w:w="9498" w:type="dxa"/>
            <w:gridSpan w:val="2"/>
            <w:tcMar>
              <w:top w:w="113" w:type="dxa"/>
              <w:bottom w:w="85" w:type="dxa"/>
            </w:tcMar>
          </w:tcPr>
          <w:p w14:paraId="0E601D85" w14:textId="77777777" w:rsidR="00C711D1" w:rsidRPr="002E5FA7" w:rsidRDefault="00C711D1" w:rsidP="009B4821">
            <w:pPr>
              <w:rPr>
                <w:rFonts w:ascii="Calibri" w:hAnsi="Calibri" w:cs="Arial"/>
                <w:sz w:val="22"/>
                <w:szCs w:val="22"/>
              </w:rPr>
            </w:pPr>
            <w:r w:rsidRPr="002E5FA7">
              <w:rPr>
                <w:rFonts w:ascii="Calibri" w:hAnsi="Calibri" w:cs="Arial"/>
                <w:sz w:val="22"/>
                <w:szCs w:val="22"/>
              </w:rPr>
              <w:t>I Agree to allow details of th</w:t>
            </w:r>
            <w:r w:rsidR="009B4821">
              <w:rPr>
                <w:rFonts w:ascii="Calibri" w:hAnsi="Calibri" w:cs="Arial"/>
                <w:sz w:val="22"/>
                <w:szCs w:val="22"/>
              </w:rPr>
              <w:t>is</w:t>
            </w:r>
            <w:r w:rsidRPr="002E5FA7">
              <w:rPr>
                <w:rFonts w:ascii="Calibri" w:hAnsi="Calibri" w:cs="Arial"/>
                <w:sz w:val="22"/>
                <w:szCs w:val="22"/>
              </w:rPr>
              <w:t xml:space="preserve"> pro</w:t>
            </w:r>
            <w:r w:rsidR="009B4821">
              <w:rPr>
                <w:rFonts w:ascii="Calibri" w:hAnsi="Calibri" w:cs="Arial"/>
                <w:sz w:val="22"/>
                <w:szCs w:val="22"/>
              </w:rPr>
              <w:t>posal</w:t>
            </w:r>
            <w:r w:rsidRPr="002E5FA7">
              <w:rPr>
                <w:rFonts w:ascii="Calibri" w:hAnsi="Calibri" w:cs="Arial"/>
                <w:sz w:val="22"/>
                <w:szCs w:val="22"/>
              </w:rPr>
              <w:t xml:space="preserve"> to be marketed to prospective students.</w:t>
            </w:r>
          </w:p>
        </w:tc>
      </w:tr>
      <w:tr w:rsidR="00C711D1" w:rsidRPr="00744D99" w14:paraId="65867350" w14:textId="77777777" w:rsidTr="00CA3D78">
        <w:trPr>
          <w:trHeight w:val="511"/>
        </w:trPr>
        <w:tc>
          <w:tcPr>
            <w:tcW w:w="820" w:type="dxa"/>
            <w:shd w:val="clear" w:color="auto" w:fill="E5B8B7" w:themeFill="accent2" w:themeFillTint="66"/>
            <w:tcMar>
              <w:top w:w="113" w:type="dxa"/>
              <w:bottom w:w="85" w:type="dxa"/>
            </w:tcMar>
          </w:tcPr>
          <w:p w14:paraId="31388EFF" w14:textId="77777777" w:rsidR="00C711D1" w:rsidRPr="002E5FA7" w:rsidRDefault="00C711D1" w:rsidP="002A687B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2E5FA7">
              <w:rPr>
                <w:rFonts w:ascii="Calibri" w:hAnsi="Calibri" w:cs="Arial"/>
                <w:b/>
                <w:sz w:val="22"/>
                <w:szCs w:val="22"/>
              </w:rPr>
              <w:t xml:space="preserve">Name: </w:t>
            </w:r>
          </w:p>
        </w:tc>
        <w:tc>
          <w:tcPr>
            <w:tcW w:w="8678" w:type="dxa"/>
          </w:tcPr>
          <w:p w14:paraId="61D28D5F" w14:textId="1E922F04" w:rsidR="00C711D1" w:rsidRPr="00146626" w:rsidRDefault="00526F25" w:rsidP="00355B8E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Peter Mountford</w:t>
            </w:r>
          </w:p>
        </w:tc>
      </w:tr>
      <w:tr w:rsidR="00C711D1" w:rsidRPr="00744D99" w14:paraId="0E0F79C4" w14:textId="77777777" w:rsidTr="00CA3D78">
        <w:trPr>
          <w:trHeight w:val="493"/>
        </w:trPr>
        <w:tc>
          <w:tcPr>
            <w:tcW w:w="820" w:type="dxa"/>
            <w:shd w:val="clear" w:color="auto" w:fill="E5B8B7" w:themeFill="accent2" w:themeFillTint="66"/>
            <w:tcMar>
              <w:top w:w="113" w:type="dxa"/>
              <w:bottom w:w="85" w:type="dxa"/>
            </w:tcMar>
          </w:tcPr>
          <w:p w14:paraId="7202C34A" w14:textId="77777777" w:rsidR="00C711D1" w:rsidRPr="002E5FA7" w:rsidRDefault="00C711D1" w:rsidP="002A687B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2E5FA7">
              <w:rPr>
                <w:rFonts w:ascii="Calibri" w:hAnsi="Calibri" w:cs="Arial"/>
                <w:b/>
                <w:sz w:val="22"/>
                <w:szCs w:val="22"/>
              </w:rPr>
              <w:t xml:space="preserve">Date: </w:t>
            </w:r>
          </w:p>
        </w:tc>
        <w:tc>
          <w:tcPr>
            <w:tcW w:w="8678" w:type="dxa"/>
          </w:tcPr>
          <w:p w14:paraId="6F0AD80E" w14:textId="44DCE1D0" w:rsidR="00C711D1" w:rsidRPr="00146626" w:rsidRDefault="0060165B" w:rsidP="002A687B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52C34CEE" wp14:editId="7E824463">
                  <wp:simplePos x="0" y="0"/>
                  <wp:positionH relativeFrom="column">
                    <wp:posOffset>-940005</wp:posOffset>
                  </wp:positionH>
                  <wp:positionV relativeFrom="page">
                    <wp:posOffset>-1934597</wp:posOffset>
                  </wp:positionV>
                  <wp:extent cx="3772800" cy="5346000"/>
                  <wp:effectExtent l="0" t="0" r="0" b="127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eter M - Signature2.pdf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800" cy="53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47317">
              <w:rPr>
                <w:rFonts w:ascii="Calibri" w:hAnsi="Calibri" w:cs="Arial"/>
                <w:sz w:val="20"/>
                <w:szCs w:val="20"/>
              </w:rPr>
              <w:t>12</w:t>
            </w:r>
            <w:r>
              <w:rPr>
                <w:rFonts w:ascii="Calibri" w:hAnsi="Calibri" w:cs="Arial"/>
                <w:sz w:val="20"/>
                <w:szCs w:val="20"/>
              </w:rPr>
              <w:t>/1/2019</w:t>
            </w:r>
          </w:p>
        </w:tc>
      </w:tr>
    </w:tbl>
    <w:p w14:paraId="02BEFE3E" w14:textId="2F70012A" w:rsidR="00C83CFF" w:rsidRDefault="00C83CFF" w:rsidP="00B356B2">
      <w:pPr>
        <w:rPr>
          <w:rFonts w:ascii="Calibri" w:hAnsi="Calibri" w:cs="Arial"/>
          <w:sz w:val="20"/>
          <w:szCs w:val="20"/>
        </w:rPr>
      </w:pPr>
    </w:p>
    <w:p w14:paraId="742C402D" w14:textId="15DC6BBB" w:rsidR="00FD1AFA" w:rsidRDefault="00FD1AFA" w:rsidP="00B356B2">
      <w:pPr>
        <w:rPr>
          <w:rFonts w:ascii="Calibri" w:hAnsi="Calibri" w:cs="Arial"/>
          <w:sz w:val="20"/>
          <w:szCs w:val="20"/>
        </w:rPr>
      </w:pPr>
    </w:p>
    <w:p w14:paraId="60A6EC45" w14:textId="6D7195E5" w:rsidR="00FD1AFA" w:rsidRDefault="00FD1AFA" w:rsidP="00B356B2">
      <w:pPr>
        <w:rPr>
          <w:rFonts w:ascii="Calibri" w:hAnsi="Calibri" w:cs="Arial"/>
          <w:sz w:val="20"/>
          <w:szCs w:val="20"/>
        </w:rPr>
      </w:pPr>
    </w:p>
    <w:p w14:paraId="7EC2EF73" w14:textId="77777777" w:rsidR="001263FE" w:rsidRDefault="001263FE" w:rsidP="00B356B2">
      <w:pPr>
        <w:rPr>
          <w:rFonts w:ascii="Calibri" w:hAnsi="Calibri" w:cs="Arial"/>
          <w:sz w:val="20"/>
          <w:szCs w:val="20"/>
        </w:rPr>
      </w:pPr>
    </w:p>
    <w:p w14:paraId="17690D8F" w14:textId="77777777" w:rsidR="001263FE" w:rsidRDefault="001263FE" w:rsidP="00B356B2">
      <w:pPr>
        <w:rPr>
          <w:rFonts w:ascii="Calibri" w:hAnsi="Calibri" w:cs="Arial"/>
          <w:sz w:val="20"/>
          <w:szCs w:val="20"/>
        </w:rPr>
      </w:pPr>
    </w:p>
    <w:p w14:paraId="3439E750" w14:textId="77777777" w:rsidR="00FD1AFA" w:rsidRPr="00FD1AFA" w:rsidRDefault="00FD1AFA" w:rsidP="00FD1AFA">
      <w:pPr>
        <w:pBdr>
          <w:top w:val="single" w:sz="4" w:space="1" w:color="auto"/>
        </w:pBdr>
        <w:spacing w:line="360" w:lineRule="auto"/>
        <w:rPr>
          <w:rFonts w:ascii="Calibri" w:hAnsi="Calibri" w:cs="Arial"/>
          <w:b/>
          <w:sz w:val="22"/>
          <w:szCs w:val="22"/>
        </w:rPr>
      </w:pPr>
      <w:r w:rsidRPr="00FD1AFA">
        <w:rPr>
          <w:rFonts w:ascii="Calibri" w:hAnsi="Calibri" w:cs="Arial"/>
          <w:b/>
          <w:sz w:val="22"/>
          <w:szCs w:val="22"/>
        </w:rPr>
        <w:t xml:space="preserve">Send </w:t>
      </w:r>
      <w:r w:rsidR="00BF3D2F" w:rsidRPr="00FD1AFA">
        <w:rPr>
          <w:rFonts w:ascii="Calibri" w:hAnsi="Calibri" w:cs="Arial"/>
          <w:b/>
          <w:sz w:val="22"/>
          <w:szCs w:val="22"/>
        </w:rPr>
        <w:t>th</w:t>
      </w:r>
      <w:r w:rsidR="00DD4AD9">
        <w:rPr>
          <w:rFonts w:ascii="Calibri" w:hAnsi="Calibri" w:cs="Arial"/>
          <w:b/>
          <w:sz w:val="22"/>
          <w:szCs w:val="22"/>
        </w:rPr>
        <w:t>is c</w:t>
      </w:r>
      <w:r w:rsidRPr="00FD1AFA">
        <w:rPr>
          <w:rFonts w:ascii="Calibri" w:hAnsi="Calibri" w:cs="Arial"/>
          <w:b/>
          <w:sz w:val="22"/>
          <w:szCs w:val="22"/>
        </w:rPr>
        <w:t>ompleted</w:t>
      </w:r>
      <w:r>
        <w:rPr>
          <w:rFonts w:ascii="Calibri" w:hAnsi="Calibri" w:cs="Arial"/>
          <w:b/>
          <w:sz w:val="22"/>
          <w:szCs w:val="22"/>
        </w:rPr>
        <w:t xml:space="preserve"> Capstone Proposal </w:t>
      </w:r>
      <w:r w:rsidR="00BF3D2F">
        <w:rPr>
          <w:rFonts w:ascii="Calibri" w:hAnsi="Calibri" w:cs="Arial"/>
          <w:b/>
          <w:sz w:val="22"/>
          <w:szCs w:val="22"/>
        </w:rPr>
        <w:t>to</w:t>
      </w:r>
      <w:r>
        <w:rPr>
          <w:rFonts w:ascii="Calibri" w:hAnsi="Calibri" w:cs="Arial"/>
          <w:b/>
          <w:sz w:val="22"/>
          <w:szCs w:val="22"/>
        </w:rPr>
        <w:t xml:space="preserve"> </w:t>
      </w:r>
      <w:r w:rsidR="00BF3D2F">
        <w:rPr>
          <w:rFonts w:ascii="Calibri" w:hAnsi="Calibri" w:cs="Arial"/>
          <w:b/>
          <w:sz w:val="22"/>
          <w:szCs w:val="22"/>
        </w:rPr>
        <w:t>the</w:t>
      </w:r>
      <w:r>
        <w:rPr>
          <w:rFonts w:ascii="Calibri" w:hAnsi="Calibri" w:cs="Arial"/>
          <w:b/>
          <w:sz w:val="22"/>
          <w:szCs w:val="22"/>
        </w:rPr>
        <w:t xml:space="preserve"> </w:t>
      </w:r>
      <w:r w:rsidR="007D4D1A" w:rsidRPr="00FD1AFA">
        <w:rPr>
          <w:rFonts w:ascii="Calibri" w:hAnsi="Calibri" w:cs="Arial"/>
          <w:b/>
          <w:sz w:val="22"/>
          <w:szCs w:val="22"/>
        </w:rPr>
        <w:t xml:space="preserve">Capstone </w:t>
      </w:r>
      <w:r w:rsidR="007D4D1A">
        <w:rPr>
          <w:rFonts w:ascii="Calibri" w:hAnsi="Calibri" w:cs="Arial"/>
          <w:b/>
          <w:sz w:val="22"/>
          <w:szCs w:val="22"/>
        </w:rPr>
        <w:t xml:space="preserve">Projects </w:t>
      </w:r>
      <w:r w:rsidR="007D4D1A" w:rsidRPr="00FD1AFA">
        <w:rPr>
          <w:rFonts w:ascii="Calibri" w:hAnsi="Calibri" w:cs="Arial"/>
          <w:b/>
          <w:sz w:val="22"/>
          <w:szCs w:val="22"/>
        </w:rPr>
        <w:t>Coordinator</w:t>
      </w:r>
      <w:r w:rsidR="007D4D1A">
        <w:rPr>
          <w:rFonts w:ascii="Calibri" w:hAnsi="Calibri" w:cs="Arial"/>
          <w:b/>
          <w:sz w:val="22"/>
          <w:szCs w:val="22"/>
        </w:rPr>
        <w:t>,</w:t>
      </w:r>
      <w:r w:rsidR="007D4D1A" w:rsidRPr="00FD1AFA"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>Facul</w:t>
      </w:r>
      <w:r w:rsidRPr="00FD1AFA">
        <w:rPr>
          <w:rFonts w:ascii="Calibri" w:hAnsi="Calibri" w:cs="Arial"/>
          <w:b/>
          <w:sz w:val="22"/>
          <w:szCs w:val="22"/>
        </w:rPr>
        <w:t xml:space="preserve">ty </w:t>
      </w:r>
      <w:r w:rsidR="00BF3D2F" w:rsidRPr="00FD1AFA">
        <w:rPr>
          <w:rFonts w:ascii="Calibri" w:hAnsi="Calibri" w:cs="Arial"/>
          <w:b/>
          <w:sz w:val="22"/>
          <w:szCs w:val="22"/>
        </w:rPr>
        <w:t>of</w:t>
      </w:r>
      <w:r w:rsidRPr="00FD1AFA">
        <w:rPr>
          <w:rFonts w:ascii="Calibri" w:hAnsi="Calibri" w:cs="Arial"/>
          <w:b/>
          <w:sz w:val="22"/>
          <w:szCs w:val="22"/>
        </w:rPr>
        <w:t xml:space="preserve"> Science, Engineering </w:t>
      </w:r>
      <w:r w:rsidR="00BF3D2F" w:rsidRPr="00FD1AFA">
        <w:rPr>
          <w:rFonts w:ascii="Calibri" w:hAnsi="Calibri" w:cs="Arial"/>
          <w:b/>
          <w:sz w:val="22"/>
          <w:szCs w:val="22"/>
        </w:rPr>
        <w:t>and</w:t>
      </w:r>
      <w:r w:rsidRPr="00FD1AFA">
        <w:rPr>
          <w:rFonts w:ascii="Calibri" w:hAnsi="Calibri" w:cs="Arial"/>
          <w:b/>
          <w:sz w:val="22"/>
          <w:szCs w:val="22"/>
        </w:rPr>
        <w:t xml:space="preserve"> Technology</w:t>
      </w:r>
      <w:r>
        <w:rPr>
          <w:rFonts w:ascii="Calibri" w:hAnsi="Calibri" w:cs="Arial"/>
          <w:b/>
          <w:sz w:val="22"/>
          <w:szCs w:val="22"/>
        </w:rPr>
        <w:t>,</w:t>
      </w:r>
      <w:r w:rsidR="00F50D74">
        <w:rPr>
          <w:rFonts w:ascii="Calibri" w:hAnsi="Calibri" w:cs="Arial"/>
          <w:b/>
          <w:sz w:val="22"/>
          <w:szCs w:val="22"/>
        </w:rPr>
        <w:t xml:space="preserve"> Computer Science and</w:t>
      </w:r>
      <w:r w:rsidR="001263FE">
        <w:rPr>
          <w:rFonts w:ascii="Calibri" w:hAnsi="Calibri" w:cs="Arial"/>
          <w:b/>
          <w:sz w:val="22"/>
          <w:szCs w:val="22"/>
        </w:rPr>
        <w:t xml:space="preserve"> </w:t>
      </w:r>
      <w:r w:rsidR="00F50D74">
        <w:rPr>
          <w:rFonts w:ascii="Calibri" w:hAnsi="Calibri" w:cs="Arial"/>
          <w:b/>
          <w:sz w:val="22"/>
          <w:szCs w:val="22"/>
        </w:rPr>
        <w:t>S</w:t>
      </w:r>
      <w:r w:rsidR="001263FE" w:rsidRPr="001263FE">
        <w:rPr>
          <w:rFonts w:ascii="Calibri" w:hAnsi="Calibri" w:cs="Arial"/>
          <w:b/>
          <w:sz w:val="22"/>
          <w:szCs w:val="22"/>
        </w:rPr>
        <w:t>oftware</w:t>
      </w:r>
      <w:r w:rsidR="00F50D74">
        <w:rPr>
          <w:rFonts w:ascii="Calibri" w:hAnsi="Calibri" w:cs="Arial"/>
          <w:b/>
          <w:sz w:val="22"/>
          <w:szCs w:val="22"/>
        </w:rPr>
        <w:t xml:space="preserve"> </w:t>
      </w:r>
      <w:r w:rsidR="001263FE" w:rsidRPr="001263FE">
        <w:rPr>
          <w:rFonts w:ascii="Calibri" w:hAnsi="Calibri" w:cs="Arial"/>
          <w:b/>
          <w:sz w:val="22"/>
          <w:szCs w:val="22"/>
        </w:rPr>
        <w:t>Electrical Engineering</w:t>
      </w:r>
      <w:r w:rsidR="007D4D1A">
        <w:rPr>
          <w:rFonts w:ascii="Calibri" w:hAnsi="Calibri" w:cs="Arial"/>
          <w:b/>
          <w:sz w:val="22"/>
          <w:szCs w:val="22"/>
        </w:rPr>
        <w:br/>
        <w:t xml:space="preserve">email:   </w:t>
      </w:r>
      <w:r w:rsidRPr="00FD1AFA">
        <w:rPr>
          <w:rFonts w:ascii="Calibri" w:hAnsi="Calibri" w:cs="Arial"/>
          <w:b/>
          <w:sz w:val="22"/>
          <w:szCs w:val="22"/>
        </w:rPr>
        <w:t>rbartels@swin.edu.au</w:t>
      </w:r>
    </w:p>
    <w:sectPr w:rsidR="00FD1AFA" w:rsidRPr="00FD1AFA" w:rsidSect="00CA3D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367" w:right="900" w:bottom="993" w:left="1440" w:header="567" w:footer="1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E2BD2" w14:textId="77777777" w:rsidR="00FB5944" w:rsidRDefault="00FB5944">
      <w:r>
        <w:separator/>
      </w:r>
    </w:p>
  </w:endnote>
  <w:endnote w:type="continuationSeparator" w:id="0">
    <w:p w14:paraId="171EEA33" w14:textId="77777777" w:rsidR="00FB5944" w:rsidRDefault="00FB5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A9542" w14:textId="77777777" w:rsidR="00FB5944" w:rsidRDefault="00FB59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8052386"/>
      <w:docPartObj>
        <w:docPartGallery w:val="Page Numbers (Bottom of Page)"/>
        <w:docPartUnique/>
      </w:docPartObj>
    </w:sdtPr>
    <w:sdtContent>
      <w:sdt>
        <w:sdtPr>
          <w:id w:val="-1871365778"/>
          <w:docPartObj>
            <w:docPartGallery w:val="Page Numbers (Top of Page)"/>
            <w:docPartUnique/>
          </w:docPartObj>
        </w:sdtPr>
        <w:sdtContent>
          <w:p w14:paraId="197091AD" w14:textId="77777777" w:rsidR="00FB5944" w:rsidRDefault="00FB5944" w:rsidP="000E7F57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center" w:pos="4536"/>
                <w:tab w:val="right" w:pos="9214"/>
              </w:tabs>
              <w:ind w:left="-709" w:right="-23"/>
              <w:jc w:val="center"/>
            </w:pPr>
            <w:r w:rsidRPr="00B42549">
              <w:rPr>
                <w:rFonts w:ascii="Calibri" w:hAnsi="Calibri" w:cs="Arial"/>
                <w:sz w:val="20"/>
              </w:rPr>
              <w:t>© Swinburne</w:t>
            </w:r>
            <w:r>
              <w:rPr>
                <w:rFonts w:ascii="Calibri" w:hAnsi="Calibri" w:cs="Arial"/>
                <w:sz w:val="20"/>
              </w:rPr>
              <w:t xml:space="preserve"> University of Technology 2018</w:t>
            </w:r>
            <w:r>
              <w:rPr>
                <w:rFonts w:ascii="Calibri" w:hAnsi="Calibri" w:cs="Arial"/>
                <w:sz w:val="20"/>
              </w:rPr>
              <w:tab/>
              <w:t xml:space="preserve">          FSET/CSSE - Capstone Project Proposal –</w:t>
            </w:r>
            <w:r w:rsidRPr="007E567A">
              <w:rPr>
                <w:rFonts w:ascii="Calibri" w:hAnsi="Calibri" w:cs="Arial"/>
                <w:sz w:val="20"/>
              </w:rPr>
              <w:t xml:space="preserve"> </w:t>
            </w:r>
            <w:r>
              <w:rPr>
                <w:rFonts w:ascii="Calibri" w:hAnsi="Calibri" w:cs="Arial"/>
                <w:sz w:val="20"/>
              </w:rPr>
              <w:t>July 2018 v2.3</w:t>
            </w:r>
            <w:r>
              <w:rPr>
                <w:rFonts w:ascii="Calibri" w:hAnsi="Calibri" w:cs="Arial"/>
                <w:sz w:val="20"/>
              </w:rPr>
              <w:tab/>
              <w:t xml:space="preserve"> </w:t>
            </w:r>
            <w:r w:rsidRPr="00A43205">
              <w:rPr>
                <w:rFonts w:asciiTheme="minorHAnsi" w:hAnsiTheme="minorHAnsi" w:cstheme="minorHAnsi"/>
                <w:sz w:val="20"/>
                <w:szCs w:val="20"/>
              </w:rPr>
              <w:t xml:space="preserve">Page </w:t>
            </w:r>
            <w:r w:rsidRPr="00A432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begin"/>
            </w:r>
            <w:r w:rsidRPr="00A432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instrText xml:space="preserve"> PAGE </w:instrText>
            </w:r>
            <w:r w:rsidRPr="00A432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1</w:t>
            </w:r>
            <w:r w:rsidRPr="00A432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end"/>
            </w:r>
            <w:r w:rsidRPr="00A43205">
              <w:rPr>
                <w:rFonts w:asciiTheme="minorHAnsi" w:hAnsiTheme="minorHAnsi" w:cstheme="minorHAnsi"/>
                <w:sz w:val="20"/>
                <w:szCs w:val="20"/>
              </w:rPr>
              <w:t xml:space="preserve"> of </w:t>
            </w:r>
            <w:r w:rsidRPr="00A432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begin"/>
            </w:r>
            <w:r w:rsidRPr="00A432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instrText xml:space="preserve"> NUMPAGES  </w:instrText>
            </w:r>
            <w:r w:rsidRPr="00A432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4</w:t>
            </w:r>
            <w:r w:rsidRPr="00A432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E9151BF" w14:textId="77777777" w:rsidR="00FB5944" w:rsidRPr="00F67368" w:rsidRDefault="00FB5944" w:rsidP="00F673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2773C" w14:textId="77777777" w:rsidR="00FB5944" w:rsidRDefault="00FB5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BC307" w14:textId="77777777" w:rsidR="00FB5944" w:rsidRDefault="00FB5944">
      <w:r>
        <w:separator/>
      </w:r>
    </w:p>
  </w:footnote>
  <w:footnote w:type="continuationSeparator" w:id="0">
    <w:p w14:paraId="69108A9A" w14:textId="77777777" w:rsidR="00FB5944" w:rsidRDefault="00FB5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17F90" w14:textId="77777777" w:rsidR="00FB5944" w:rsidRDefault="00FB59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F260A" w14:textId="77777777" w:rsidR="00FB5944" w:rsidRDefault="00FB5944" w:rsidP="00FD1AFA">
    <w:pPr>
      <w:ind w:right="-569"/>
      <w:rPr>
        <w:rFonts w:ascii="Calibri" w:eastAsia="Calibri" w:hAnsi="Calibri"/>
        <w:b/>
        <w:sz w:val="40"/>
        <w:szCs w:val="40"/>
        <w:lang w:val="en-AU" w:eastAsia="en-US"/>
      </w:rPr>
    </w:pPr>
    <w:r>
      <w:rPr>
        <w:rFonts w:ascii="Calibri" w:eastAsia="Calibri" w:hAnsi="Calibri"/>
        <w:b/>
        <w:noProof/>
        <w:sz w:val="40"/>
        <w:szCs w:val="40"/>
        <w:lang w:val="en-AU" w:eastAsia="en-US"/>
      </w:rPr>
      <w:object w:dxaOrig="1440" w:dyaOrig="1440" w14:anchorId="10CDE6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alt="" style="position:absolute;margin-left:432.4pt;margin-top:-11.85pt;width:46pt;height:91.25pt;z-index:-251658752;mso-wrap-edited:f;mso-width-percent:0;mso-height-percent:0;mso-width-percent:0;mso-height-percent:0">
          <v:imagedata r:id="rId1" o:title=""/>
        </v:shape>
        <o:OLEObject Type="Embed" ProgID="MSPhotoEd.3" ShapeID="_x0000_s1030" DrawAspect="Content" ObjectID="_1611305719" r:id="rId2"/>
      </w:object>
    </w:r>
    <w:r w:rsidRPr="00EA1144">
      <w:rPr>
        <w:rFonts w:ascii="Calibri" w:eastAsia="Calibri" w:hAnsi="Calibri"/>
        <w:b/>
        <w:sz w:val="40"/>
        <w:szCs w:val="40"/>
        <w:lang w:val="en-AU" w:eastAsia="en-US"/>
      </w:rPr>
      <w:t>Swinburne University of Technology</w:t>
    </w:r>
  </w:p>
  <w:p w14:paraId="44535567" w14:textId="77777777" w:rsidR="00FB5944" w:rsidRPr="001263FE" w:rsidRDefault="00FB5944" w:rsidP="001263FE">
    <w:pPr>
      <w:pBdr>
        <w:bottom w:val="single" w:sz="4" w:space="1" w:color="auto"/>
      </w:pBdr>
      <w:ind w:right="1111"/>
      <w:rPr>
        <w:rFonts w:ascii="Tahoma" w:hAnsi="Tahoma" w:cs="Tahoma"/>
      </w:rPr>
    </w:pPr>
    <w:r w:rsidRPr="001263FE">
      <w:rPr>
        <w:rFonts w:ascii="Tahoma" w:hAnsi="Tahoma" w:cs="Tahoma"/>
        <w:color w:val="000000"/>
        <w:sz w:val="22"/>
        <w:szCs w:val="22"/>
      </w:rPr>
      <w:t>Faculty of Science, Engineering &amp; Technology</w:t>
    </w:r>
    <w:r w:rsidRPr="001263FE">
      <w:rPr>
        <w:rFonts w:ascii="Tahoma" w:hAnsi="Tahoma" w:cs="Tahoma"/>
        <w:color w:val="000000"/>
        <w:sz w:val="20"/>
        <w:szCs w:val="20"/>
      </w:rPr>
      <w:br/>
    </w:r>
    <w:r>
      <w:rPr>
        <w:rFonts w:ascii="Tahoma" w:hAnsi="Tahoma" w:cs="Tahoma"/>
        <w:sz w:val="20"/>
        <w:szCs w:val="20"/>
      </w:rPr>
      <w:t>Computer Science and</w:t>
    </w:r>
    <w:r w:rsidRPr="001263FE">
      <w:rPr>
        <w:rFonts w:ascii="Tahoma" w:hAnsi="Tahoma" w:cs="Tahoma"/>
        <w:sz w:val="20"/>
        <w:szCs w:val="20"/>
      </w:rPr>
      <w:t xml:space="preserve"> Software Engineering</w:t>
    </w:r>
  </w:p>
  <w:p w14:paraId="4C002F5A" w14:textId="77777777" w:rsidR="00FB5944" w:rsidRPr="00F5080B" w:rsidRDefault="00FB5944" w:rsidP="00FD1AFA">
    <w:pPr>
      <w:tabs>
        <w:tab w:val="left" w:pos="8789"/>
      </w:tabs>
      <w:spacing w:before="240"/>
      <w:ind w:right="1111"/>
      <w:rPr>
        <w:b/>
        <w:sz w:val="32"/>
        <w:szCs w:val="32"/>
      </w:rPr>
    </w:pPr>
    <w:r w:rsidRPr="00F5080B">
      <w:rPr>
        <w:rFonts w:ascii="Arial" w:hAnsi="Arial" w:cs="Arial"/>
        <w:b/>
        <w:sz w:val="32"/>
        <w:szCs w:val="32"/>
      </w:rPr>
      <w:t>CAPSTONE PROJECT PRO</w:t>
    </w:r>
    <w:r>
      <w:rPr>
        <w:rFonts w:ascii="Arial" w:hAnsi="Arial" w:cs="Arial"/>
        <w:b/>
        <w:sz w:val="32"/>
        <w:szCs w:val="32"/>
      </w:rPr>
      <w:t>POSAL FORM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7F197" w14:textId="77777777" w:rsidR="00FB5944" w:rsidRDefault="00FB59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825" w:hanging="360"/>
      </w:pPr>
      <w:rPr>
        <w:rFonts w:ascii="Symbol" w:hAnsi="Symbol" w:cs="Symbol"/>
        <w:b w:val="0"/>
        <w:b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1338" w:hanging="360"/>
      </w:pPr>
    </w:lvl>
    <w:lvl w:ilvl="2">
      <w:numFmt w:val="bullet"/>
      <w:lvlText w:val="•"/>
      <w:lvlJc w:val="left"/>
      <w:pPr>
        <w:ind w:left="1856" w:hanging="360"/>
      </w:pPr>
    </w:lvl>
    <w:lvl w:ilvl="3">
      <w:numFmt w:val="bullet"/>
      <w:lvlText w:val="•"/>
      <w:lvlJc w:val="left"/>
      <w:pPr>
        <w:ind w:left="2374" w:hanging="360"/>
      </w:pPr>
    </w:lvl>
    <w:lvl w:ilvl="4">
      <w:numFmt w:val="bullet"/>
      <w:lvlText w:val="•"/>
      <w:lvlJc w:val="left"/>
      <w:pPr>
        <w:ind w:left="2892" w:hanging="360"/>
      </w:pPr>
    </w:lvl>
    <w:lvl w:ilvl="5">
      <w:numFmt w:val="bullet"/>
      <w:lvlText w:val="•"/>
      <w:lvlJc w:val="left"/>
      <w:pPr>
        <w:ind w:left="3410" w:hanging="360"/>
      </w:pPr>
    </w:lvl>
    <w:lvl w:ilvl="6">
      <w:numFmt w:val="bullet"/>
      <w:lvlText w:val="•"/>
      <w:lvlJc w:val="left"/>
      <w:pPr>
        <w:ind w:left="3928" w:hanging="360"/>
      </w:pPr>
    </w:lvl>
    <w:lvl w:ilvl="7">
      <w:numFmt w:val="bullet"/>
      <w:lvlText w:val="•"/>
      <w:lvlJc w:val="left"/>
      <w:pPr>
        <w:ind w:left="4446" w:hanging="360"/>
      </w:pPr>
    </w:lvl>
    <w:lvl w:ilvl="8">
      <w:numFmt w:val="bullet"/>
      <w:lvlText w:val="•"/>
      <w:lvlJc w:val="left"/>
      <w:pPr>
        <w:ind w:left="4964" w:hanging="360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825" w:hanging="360"/>
      </w:pPr>
      <w:rPr>
        <w:rFonts w:ascii="Symbol" w:hAnsi="Symbol" w:cs="Symbol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338" w:hanging="360"/>
      </w:pPr>
    </w:lvl>
    <w:lvl w:ilvl="2">
      <w:numFmt w:val="bullet"/>
      <w:lvlText w:val="•"/>
      <w:lvlJc w:val="left"/>
      <w:pPr>
        <w:ind w:left="1856" w:hanging="360"/>
      </w:pPr>
    </w:lvl>
    <w:lvl w:ilvl="3">
      <w:numFmt w:val="bullet"/>
      <w:lvlText w:val="•"/>
      <w:lvlJc w:val="left"/>
      <w:pPr>
        <w:ind w:left="2374" w:hanging="360"/>
      </w:pPr>
    </w:lvl>
    <w:lvl w:ilvl="4">
      <w:numFmt w:val="bullet"/>
      <w:lvlText w:val="•"/>
      <w:lvlJc w:val="left"/>
      <w:pPr>
        <w:ind w:left="2892" w:hanging="360"/>
      </w:pPr>
    </w:lvl>
    <w:lvl w:ilvl="5">
      <w:numFmt w:val="bullet"/>
      <w:lvlText w:val="•"/>
      <w:lvlJc w:val="left"/>
      <w:pPr>
        <w:ind w:left="3410" w:hanging="360"/>
      </w:pPr>
    </w:lvl>
    <w:lvl w:ilvl="6">
      <w:numFmt w:val="bullet"/>
      <w:lvlText w:val="•"/>
      <w:lvlJc w:val="left"/>
      <w:pPr>
        <w:ind w:left="3928" w:hanging="360"/>
      </w:pPr>
    </w:lvl>
    <w:lvl w:ilvl="7">
      <w:numFmt w:val="bullet"/>
      <w:lvlText w:val="•"/>
      <w:lvlJc w:val="left"/>
      <w:pPr>
        <w:ind w:left="4446" w:hanging="360"/>
      </w:pPr>
    </w:lvl>
    <w:lvl w:ilvl="8">
      <w:numFmt w:val="bullet"/>
      <w:lvlText w:val="•"/>
      <w:lvlJc w:val="left"/>
      <w:pPr>
        <w:ind w:left="4964" w:hanging="360"/>
      </w:pPr>
    </w:lvl>
  </w:abstractNum>
  <w:abstractNum w:abstractNumId="2" w15:restartNumberingAfterBreak="0">
    <w:nsid w:val="00000404"/>
    <w:multiLevelType w:val="multilevel"/>
    <w:tmpl w:val="00000887"/>
    <w:lvl w:ilvl="0">
      <w:numFmt w:val="bullet"/>
      <w:lvlText w:val=""/>
      <w:lvlJc w:val="left"/>
      <w:pPr>
        <w:ind w:left="825" w:hanging="360"/>
      </w:pPr>
      <w:rPr>
        <w:rFonts w:ascii="Symbol" w:hAnsi="Symbol" w:cs="Symbol"/>
        <w:b w:val="0"/>
        <w:bCs w:val="0"/>
        <w:w w:val="102"/>
        <w:sz w:val="21"/>
        <w:szCs w:val="21"/>
      </w:rPr>
    </w:lvl>
    <w:lvl w:ilvl="1">
      <w:numFmt w:val="bullet"/>
      <w:lvlText w:val="•"/>
      <w:lvlJc w:val="left"/>
      <w:pPr>
        <w:ind w:left="1338" w:hanging="360"/>
      </w:pPr>
    </w:lvl>
    <w:lvl w:ilvl="2">
      <w:numFmt w:val="bullet"/>
      <w:lvlText w:val="•"/>
      <w:lvlJc w:val="left"/>
      <w:pPr>
        <w:ind w:left="1856" w:hanging="360"/>
      </w:pPr>
    </w:lvl>
    <w:lvl w:ilvl="3">
      <w:numFmt w:val="bullet"/>
      <w:lvlText w:val="•"/>
      <w:lvlJc w:val="left"/>
      <w:pPr>
        <w:ind w:left="2374" w:hanging="360"/>
      </w:pPr>
    </w:lvl>
    <w:lvl w:ilvl="4">
      <w:numFmt w:val="bullet"/>
      <w:lvlText w:val="•"/>
      <w:lvlJc w:val="left"/>
      <w:pPr>
        <w:ind w:left="2892" w:hanging="360"/>
      </w:pPr>
    </w:lvl>
    <w:lvl w:ilvl="5">
      <w:numFmt w:val="bullet"/>
      <w:lvlText w:val="•"/>
      <w:lvlJc w:val="left"/>
      <w:pPr>
        <w:ind w:left="3410" w:hanging="360"/>
      </w:pPr>
    </w:lvl>
    <w:lvl w:ilvl="6">
      <w:numFmt w:val="bullet"/>
      <w:lvlText w:val="•"/>
      <w:lvlJc w:val="left"/>
      <w:pPr>
        <w:ind w:left="3928" w:hanging="360"/>
      </w:pPr>
    </w:lvl>
    <w:lvl w:ilvl="7">
      <w:numFmt w:val="bullet"/>
      <w:lvlText w:val="•"/>
      <w:lvlJc w:val="left"/>
      <w:pPr>
        <w:ind w:left="4446" w:hanging="360"/>
      </w:pPr>
    </w:lvl>
    <w:lvl w:ilvl="8">
      <w:numFmt w:val="bullet"/>
      <w:lvlText w:val="•"/>
      <w:lvlJc w:val="left"/>
      <w:pPr>
        <w:ind w:left="4964" w:hanging="360"/>
      </w:pPr>
    </w:lvl>
  </w:abstractNum>
  <w:abstractNum w:abstractNumId="3" w15:restartNumberingAfterBreak="0">
    <w:nsid w:val="0D2D2385"/>
    <w:multiLevelType w:val="multilevel"/>
    <w:tmpl w:val="75282014"/>
    <w:numStyleLink w:val="Style1"/>
  </w:abstractNum>
  <w:abstractNum w:abstractNumId="4" w15:restartNumberingAfterBreak="0">
    <w:nsid w:val="138C221E"/>
    <w:multiLevelType w:val="hybridMultilevel"/>
    <w:tmpl w:val="12E2DA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41A659C"/>
    <w:multiLevelType w:val="hybridMultilevel"/>
    <w:tmpl w:val="D9262C26"/>
    <w:lvl w:ilvl="0" w:tplc="893085BA">
      <w:start w:val="1"/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6" w15:restartNumberingAfterBreak="0">
    <w:nsid w:val="1BF24528"/>
    <w:multiLevelType w:val="hybridMultilevel"/>
    <w:tmpl w:val="B82851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256653"/>
    <w:multiLevelType w:val="hybridMultilevel"/>
    <w:tmpl w:val="94225050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8" w15:restartNumberingAfterBreak="0">
    <w:nsid w:val="2C3779A0"/>
    <w:multiLevelType w:val="multilevel"/>
    <w:tmpl w:val="75282014"/>
    <w:styleLink w:val="Style1"/>
    <w:lvl w:ilvl="0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F4137"/>
    <w:multiLevelType w:val="hybridMultilevel"/>
    <w:tmpl w:val="482C0BF2"/>
    <w:lvl w:ilvl="0" w:tplc="04090001">
      <w:start w:val="1"/>
      <w:numFmt w:val="upperLetter"/>
      <w:pStyle w:val="BDABackgroundParas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C60FD0"/>
    <w:multiLevelType w:val="hybridMultilevel"/>
    <w:tmpl w:val="AF5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C7949"/>
    <w:multiLevelType w:val="hybridMultilevel"/>
    <w:tmpl w:val="8CB8EC92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607F4D"/>
    <w:multiLevelType w:val="hybridMultilevel"/>
    <w:tmpl w:val="F8545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106D4D"/>
    <w:multiLevelType w:val="multilevel"/>
    <w:tmpl w:val="B82851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36B03FE"/>
    <w:multiLevelType w:val="hybridMultilevel"/>
    <w:tmpl w:val="BF6C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155D5"/>
    <w:multiLevelType w:val="hybridMultilevel"/>
    <w:tmpl w:val="3278A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6468F"/>
    <w:multiLevelType w:val="hybridMultilevel"/>
    <w:tmpl w:val="EE3AC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7644E"/>
    <w:multiLevelType w:val="hybridMultilevel"/>
    <w:tmpl w:val="573617E6"/>
    <w:lvl w:ilvl="0" w:tplc="3C7CE99A">
      <w:start w:val="1"/>
      <w:numFmt w:val="lowerRoman"/>
      <w:lvlText w:val="%1)"/>
      <w:lvlJc w:val="left"/>
      <w:pPr>
        <w:ind w:left="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8" w15:restartNumberingAfterBreak="0">
    <w:nsid w:val="74C32C8A"/>
    <w:multiLevelType w:val="hybridMultilevel"/>
    <w:tmpl w:val="B0845106"/>
    <w:lvl w:ilvl="0" w:tplc="764E0A6E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AE61353"/>
    <w:multiLevelType w:val="hybridMultilevel"/>
    <w:tmpl w:val="23C6CC6A"/>
    <w:lvl w:ilvl="0" w:tplc="3E9EB98E">
      <w:start w:val="3"/>
      <w:numFmt w:val="bullet"/>
      <w:lvlText w:val="-"/>
      <w:lvlJc w:val="left"/>
      <w:pPr>
        <w:ind w:left="720" w:hanging="360"/>
      </w:pPr>
      <w:rPr>
        <w:rFonts w:ascii="Arial" w:eastAsia="MS Mincho" w:hAnsi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3"/>
  </w:num>
  <w:num w:numId="3">
    <w:abstractNumId w:val="18"/>
  </w:num>
  <w:num w:numId="4">
    <w:abstractNumId w:val="19"/>
  </w:num>
  <w:num w:numId="5">
    <w:abstractNumId w:val="4"/>
  </w:num>
  <w:num w:numId="6">
    <w:abstractNumId w:val="9"/>
  </w:num>
  <w:num w:numId="7">
    <w:abstractNumId w:val="11"/>
  </w:num>
  <w:num w:numId="8">
    <w:abstractNumId w:val="8"/>
  </w:num>
  <w:num w:numId="9">
    <w:abstractNumId w:val="3"/>
  </w:num>
  <w:num w:numId="10">
    <w:abstractNumId w:val="0"/>
  </w:num>
  <w:num w:numId="11">
    <w:abstractNumId w:val="1"/>
  </w:num>
  <w:num w:numId="12">
    <w:abstractNumId w:val="2"/>
  </w:num>
  <w:num w:numId="13">
    <w:abstractNumId w:val="17"/>
  </w:num>
  <w:num w:numId="14">
    <w:abstractNumId w:val="10"/>
  </w:num>
  <w:num w:numId="15">
    <w:abstractNumId w:val="5"/>
  </w:num>
  <w:num w:numId="16">
    <w:abstractNumId w:val="16"/>
  </w:num>
  <w:num w:numId="17">
    <w:abstractNumId w:val="15"/>
  </w:num>
  <w:num w:numId="18">
    <w:abstractNumId w:val="14"/>
  </w:num>
  <w:num w:numId="19">
    <w:abstractNumId w:val="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proofState w:spelling="clean" w:grammar="clean"/>
  <w:mailMerge>
    <w:mainDocumentType w:val="formLetters"/>
    <w:dataType w:val="textFile"/>
    <w:activeRecord w:val="-1"/>
  </w:mailMerge>
  <w:defaultTabStop w:val="720"/>
  <w:doNotHyphenateCaps/>
  <w:characterSpacingControl w:val="doNotCompress"/>
  <w:doNotValidateAgainstSchema/>
  <w:doNotDemarcateInvalidXml/>
  <w:hdrShapeDefaults>
    <o:shapedefaults v:ext="edit" spidmax="1229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7C"/>
    <w:rsid w:val="00014976"/>
    <w:rsid w:val="00014B5D"/>
    <w:rsid w:val="00016F00"/>
    <w:rsid w:val="00022C01"/>
    <w:rsid w:val="000250D1"/>
    <w:rsid w:val="00032B6D"/>
    <w:rsid w:val="00036338"/>
    <w:rsid w:val="000553E4"/>
    <w:rsid w:val="00087232"/>
    <w:rsid w:val="000B60EB"/>
    <w:rsid w:val="000E7F57"/>
    <w:rsid w:val="00125DD4"/>
    <w:rsid w:val="001263FE"/>
    <w:rsid w:val="0014130A"/>
    <w:rsid w:val="00145A23"/>
    <w:rsid w:val="00146626"/>
    <w:rsid w:val="00154FA0"/>
    <w:rsid w:val="00167047"/>
    <w:rsid w:val="0019244F"/>
    <w:rsid w:val="001B6682"/>
    <w:rsid w:val="001D4195"/>
    <w:rsid w:val="002033FD"/>
    <w:rsid w:val="002358DE"/>
    <w:rsid w:val="00277157"/>
    <w:rsid w:val="00284D39"/>
    <w:rsid w:val="00290ADB"/>
    <w:rsid w:val="00291435"/>
    <w:rsid w:val="002922F0"/>
    <w:rsid w:val="00293430"/>
    <w:rsid w:val="002A51D5"/>
    <w:rsid w:val="002A687B"/>
    <w:rsid w:val="002E194C"/>
    <w:rsid w:val="002E5FA7"/>
    <w:rsid w:val="002F0989"/>
    <w:rsid w:val="0031145F"/>
    <w:rsid w:val="00322267"/>
    <w:rsid w:val="00345011"/>
    <w:rsid w:val="00347317"/>
    <w:rsid w:val="00355B8E"/>
    <w:rsid w:val="00356E24"/>
    <w:rsid w:val="00357105"/>
    <w:rsid w:val="003617F4"/>
    <w:rsid w:val="00374898"/>
    <w:rsid w:val="003A6EBA"/>
    <w:rsid w:val="003B581D"/>
    <w:rsid w:val="003B6988"/>
    <w:rsid w:val="003D1C85"/>
    <w:rsid w:val="003E101A"/>
    <w:rsid w:val="004075D1"/>
    <w:rsid w:val="00407C88"/>
    <w:rsid w:val="00434422"/>
    <w:rsid w:val="00435110"/>
    <w:rsid w:val="004575E7"/>
    <w:rsid w:val="00475D45"/>
    <w:rsid w:val="0048603F"/>
    <w:rsid w:val="00495D8D"/>
    <w:rsid w:val="004A2FA1"/>
    <w:rsid w:val="004A7987"/>
    <w:rsid w:val="004B537C"/>
    <w:rsid w:val="004C65B7"/>
    <w:rsid w:val="004E68E9"/>
    <w:rsid w:val="0050113F"/>
    <w:rsid w:val="005058A4"/>
    <w:rsid w:val="00515C98"/>
    <w:rsid w:val="00526F25"/>
    <w:rsid w:val="005374F6"/>
    <w:rsid w:val="00541F39"/>
    <w:rsid w:val="00567585"/>
    <w:rsid w:val="0057101E"/>
    <w:rsid w:val="005727D5"/>
    <w:rsid w:val="005741C4"/>
    <w:rsid w:val="0057650B"/>
    <w:rsid w:val="00577358"/>
    <w:rsid w:val="0059220A"/>
    <w:rsid w:val="005B25EA"/>
    <w:rsid w:val="005D2BF7"/>
    <w:rsid w:val="005F4506"/>
    <w:rsid w:val="00601459"/>
    <w:rsid w:val="0060165B"/>
    <w:rsid w:val="00645C14"/>
    <w:rsid w:val="0066301D"/>
    <w:rsid w:val="00674D81"/>
    <w:rsid w:val="006753A2"/>
    <w:rsid w:val="00682E0A"/>
    <w:rsid w:val="006C234A"/>
    <w:rsid w:val="00735570"/>
    <w:rsid w:val="00744D99"/>
    <w:rsid w:val="007528C1"/>
    <w:rsid w:val="0077031C"/>
    <w:rsid w:val="0077401E"/>
    <w:rsid w:val="007762B5"/>
    <w:rsid w:val="0077641E"/>
    <w:rsid w:val="007918A4"/>
    <w:rsid w:val="00796159"/>
    <w:rsid w:val="007A779F"/>
    <w:rsid w:val="007B43C0"/>
    <w:rsid w:val="007D012E"/>
    <w:rsid w:val="007D4D1A"/>
    <w:rsid w:val="007D6DC0"/>
    <w:rsid w:val="007F127A"/>
    <w:rsid w:val="007F31C4"/>
    <w:rsid w:val="007F583D"/>
    <w:rsid w:val="00801440"/>
    <w:rsid w:val="00836CDD"/>
    <w:rsid w:val="00842C11"/>
    <w:rsid w:val="00856DE7"/>
    <w:rsid w:val="00894973"/>
    <w:rsid w:val="008C5DD5"/>
    <w:rsid w:val="008F43C1"/>
    <w:rsid w:val="008F528E"/>
    <w:rsid w:val="00903F40"/>
    <w:rsid w:val="00905560"/>
    <w:rsid w:val="00915062"/>
    <w:rsid w:val="00917A9E"/>
    <w:rsid w:val="00935C51"/>
    <w:rsid w:val="00963326"/>
    <w:rsid w:val="0098167B"/>
    <w:rsid w:val="009A25B9"/>
    <w:rsid w:val="009B4821"/>
    <w:rsid w:val="009B4FE0"/>
    <w:rsid w:val="009D3086"/>
    <w:rsid w:val="009D386C"/>
    <w:rsid w:val="00A0057C"/>
    <w:rsid w:val="00A316BF"/>
    <w:rsid w:val="00A43205"/>
    <w:rsid w:val="00A4400B"/>
    <w:rsid w:val="00A54A56"/>
    <w:rsid w:val="00A62FA5"/>
    <w:rsid w:val="00A72FF6"/>
    <w:rsid w:val="00A77C71"/>
    <w:rsid w:val="00A944F8"/>
    <w:rsid w:val="00AB3986"/>
    <w:rsid w:val="00AB3DC7"/>
    <w:rsid w:val="00AD2FD2"/>
    <w:rsid w:val="00B356B2"/>
    <w:rsid w:val="00B35831"/>
    <w:rsid w:val="00B377D8"/>
    <w:rsid w:val="00B45ADD"/>
    <w:rsid w:val="00B5202F"/>
    <w:rsid w:val="00B72011"/>
    <w:rsid w:val="00B72138"/>
    <w:rsid w:val="00B83FA8"/>
    <w:rsid w:val="00BA374F"/>
    <w:rsid w:val="00BC7CD0"/>
    <w:rsid w:val="00BD1D58"/>
    <w:rsid w:val="00BE3AD9"/>
    <w:rsid w:val="00BF3D2F"/>
    <w:rsid w:val="00C12BAD"/>
    <w:rsid w:val="00C45C21"/>
    <w:rsid w:val="00C5033B"/>
    <w:rsid w:val="00C57EF3"/>
    <w:rsid w:val="00C6576B"/>
    <w:rsid w:val="00C711D1"/>
    <w:rsid w:val="00C83CFF"/>
    <w:rsid w:val="00CA3D78"/>
    <w:rsid w:val="00CA5A42"/>
    <w:rsid w:val="00CB7A56"/>
    <w:rsid w:val="00CC6B9B"/>
    <w:rsid w:val="00CD7A23"/>
    <w:rsid w:val="00CE23E3"/>
    <w:rsid w:val="00CF7CA6"/>
    <w:rsid w:val="00D03C21"/>
    <w:rsid w:val="00D13828"/>
    <w:rsid w:val="00D17C78"/>
    <w:rsid w:val="00D304A9"/>
    <w:rsid w:val="00D3288A"/>
    <w:rsid w:val="00D64EAE"/>
    <w:rsid w:val="00D72D11"/>
    <w:rsid w:val="00D75F65"/>
    <w:rsid w:val="00D92278"/>
    <w:rsid w:val="00DA1A2F"/>
    <w:rsid w:val="00DA72AD"/>
    <w:rsid w:val="00DB377F"/>
    <w:rsid w:val="00DD4AD9"/>
    <w:rsid w:val="00DF1200"/>
    <w:rsid w:val="00E31293"/>
    <w:rsid w:val="00E579BE"/>
    <w:rsid w:val="00E72B20"/>
    <w:rsid w:val="00E8248B"/>
    <w:rsid w:val="00E84CE4"/>
    <w:rsid w:val="00EA1144"/>
    <w:rsid w:val="00EF4A0A"/>
    <w:rsid w:val="00F13BE4"/>
    <w:rsid w:val="00F20EC4"/>
    <w:rsid w:val="00F4132D"/>
    <w:rsid w:val="00F5080B"/>
    <w:rsid w:val="00F50D74"/>
    <w:rsid w:val="00F67368"/>
    <w:rsid w:val="00FA44D1"/>
    <w:rsid w:val="00FB5944"/>
    <w:rsid w:val="00FD1AFA"/>
    <w:rsid w:val="00FD6F8E"/>
    <w:rsid w:val="00FD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5"/>
    <o:shapelayout v:ext="edit">
      <o:idmap v:ext="edit" data="1"/>
    </o:shapelayout>
  </w:shapeDefaults>
  <w:decimalSymbol w:val="."/>
  <w:listSeparator w:val=","/>
  <w14:docId w14:val="610515B4"/>
  <w15:docId w15:val="{971D9854-FF12-4903-9D87-7BE571C6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25B9"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0057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B72138"/>
    <w:rPr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rsid w:val="00A0057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72138"/>
    <w:rPr>
      <w:sz w:val="24"/>
      <w:szCs w:val="24"/>
      <w:lang w:val="en-US" w:eastAsia="ja-JP"/>
    </w:rPr>
  </w:style>
  <w:style w:type="table" w:styleId="TableGrid">
    <w:name w:val="Table Grid"/>
    <w:basedOn w:val="TableNormal"/>
    <w:uiPriority w:val="99"/>
    <w:rsid w:val="00791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5202F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944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4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4F8"/>
    <w:rPr>
      <w:rFonts w:ascii="Tahoma" w:hAnsi="Tahoma" w:cs="Tahoma"/>
      <w:sz w:val="16"/>
      <w:szCs w:val="16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374898"/>
    <w:pPr>
      <w:spacing w:before="100" w:beforeAutospacing="1" w:after="100" w:afterAutospacing="1"/>
    </w:pPr>
    <w:rPr>
      <w:rFonts w:eastAsia="Times New Roman"/>
      <w:lang w:val="en-AU" w:eastAsia="en-AU"/>
    </w:rPr>
  </w:style>
  <w:style w:type="paragraph" w:customStyle="1" w:styleId="A-Heading">
    <w:name w:val="A - Heading"/>
    <w:basedOn w:val="Normal"/>
    <w:qFormat/>
    <w:rsid w:val="004C65B7"/>
    <w:pPr>
      <w:widowControl w:val="0"/>
      <w:tabs>
        <w:tab w:val="left" w:pos="-720"/>
      </w:tabs>
      <w:suppressAutoHyphens/>
      <w:adjustRightInd w:val="0"/>
      <w:spacing w:after="360"/>
      <w:jc w:val="center"/>
      <w:textAlignment w:val="baseline"/>
    </w:pPr>
    <w:rPr>
      <w:rFonts w:ascii="Calibri" w:eastAsia="Times New Roman" w:hAnsi="Calibri" w:cs="Arial"/>
      <w:b/>
      <w:spacing w:val="-2"/>
      <w:sz w:val="32"/>
      <w:szCs w:val="32"/>
      <w:lang w:val="en-GB" w:eastAsia="en-US"/>
    </w:rPr>
  </w:style>
  <w:style w:type="paragraph" w:customStyle="1" w:styleId="Textindent1">
    <w:name w:val="Text indent1"/>
    <w:basedOn w:val="Normal"/>
    <w:rsid w:val="004C65B7"/>
    <w:pPr>
      <w:spacing w:before="120" w:after="120"/>
      <w:ind w:left="810"/>
    </w:pPr>
    <w:rPr>
      <w:rFonts w:ascii="Arial" w:eastAsia="Times New Roman" w:hAnsi="Arial" w:cs="Arial"/>
      <w:sz w:val="22"/>
      <w:lang w:val="en-AU" w:eastAsia="en-US"/>
    </w:rPr>
  </w:style>
  <w:style w:type="paragraph" w:customStyle="1" w:styleId="BDABackgroundParas">
    <w:name w:val="BDA Background Paras"/>
    <w:basedOn w:val="Normal"/>
    <w:rsid w:val="004C65B7"/>
    <w:pPr>
      <w:numPr>
        <w:numId w:val="6"/>
      </w:numPr>
      <w:tabs>
        <w:tab w:val="clear" w:pos="567"/>
        <w:tab w:val="left" w:pos="851"/>
      </w:tabs>
      <w:spacing w:before="120" w:after="120"/>
      <w:ind w:left="851" w:hanging="851"/>
      <w:jc w:val="both"/>
    </w:pPr>
    <w:rPr>
      <w:rFonts w:ascii="Arial" w:eastAsia="Times New Roman" w:hAnsi="Arial"/>
      <w:sz w:val="20"/>
      <w:szCs w:val="20"/>
      <w:lang w:val="en-AU" w:eastAsia="en-US"/>
    </w:rPr>
  </w:style>
  <w:style w:type="character" w:customStyle="1" w:styleId="apple-style-span">
    <w:name w:val="apple-style-span"/>
    <w:basedOn w:val="DefaultParagraphFont"/>
    <w:rsid w:val="00EA1144"/>
  </w:style>
  <w:style w:type="paragraph" w:styleId="ListParagraph">
    <w:name w:val="List Paragraph"/>
    <w:basedOn w:val="Normal"/>
    <w:uiPriority w:val="34"/>
    <w:qFormat/>
    <w:rsid w:val="00FD1AFA"/>
    <w:pPr>
      <w:ind w:left="720"/>
      <w:contextualSpacing/>
    </w:pPr>
  </w:style>
  <w:style w:type="numbering" w:customStyle="1" w:styleId="Style1">
    <w:name w:val="Style1"/>
    <w:uiPriority w:val="99"/>
    <w:rsid w:val="00FD1AFA"/>
    <w:pPr>
      <w:numPr>
        <w:numId w:val="8"/>
      </w:numPr>
    </w:pPr>
  </w:style>
  <w:style w:type="paragraph" w:customStyle="1" w:styleId="TableParagraph">
    <w:name w:val="Table Paragraph"/>
    <w:basedOn w:val="Normal"/>
    <w:uiPriority w:val="1"/>
    <w:qFormat/>
    <w:rsid w:val="00E72B20"/>
    <w:pPr>
      <w:widowControl w:val="0"/>
      <w:autoSpaceDE w:val="0"/>
      <w:autoSpaceDN w:val="0"/>
      <w:adjustRightInd w:val="0"/>
    </w:pPr>
    <w:rPr>
      <w:rFonts w:eastAsiaTheme="minorEastAsia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28ED3-422B-A445-843B-25250D6D8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1047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Company Name:</vt:lpstr>
    </vt:vector>
  </TitlesOfParts>
  <Company>Swinburne University of Technology</Company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Company Name:</dc:title>
  <dc:creator>Faculty of ICT</dc:creator>
  <cp:lastModifiedBy>Peter Mountford</cp:lastModifiedBy>
  <cp:revision>14</cp:revision>
  <cp:lastPrinted>2016-06-29T00:39:00Z</cp:lastPrinted>
  <dcterms:created xsi:type="dcterms:W3CDTF">2019-02-08T23:38:00Z</dcterms:created>
  <dcterms:modified xsi:type="dcterms:W3CDTF">2019-02-10T01:08:00Z</dcterms:modified>
</cp:coreProperties>
</file>